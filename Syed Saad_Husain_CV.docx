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226"/>
      </w:tblGrid>
      <w:tr w:rsidR="00662A3E" w14:paraId="1581FFEC" w14:textId="77777777">
        <w:trPr>
          <w:trHeight w:val="16198"/>
          <w:tblCellSpacing w:w="0" w:type="dxa"/>
          <w:hidden/>
        </w:trPr>
        <w:tc>
          <w:tcPr>
            <w:tcW w:w="3680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581FF31" w14:textId="77777777" w:rsidR="00662A3E" w:rsidRPr="00A5092C" w:rsidRDefault="00F52456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6"/>
                <w:szCs w:val="6"/>
                <w:shd w:val="clear" w:color="auto" w:fill="auto"/>
              </w:rPr>
            </w:pPr>
            <w:r w:rsidRPr="00A5092C">
              <w:rPr>
                <w:rStyle w:val="divdocumentleft-box"/>
                <w:rFonts w:ascii="Century Gothic" w:eastAsia="Century Gothic" w:hAnsi="Century Gothic" w:cs="Century Gothic"/>
                <w:sz w:val="6"/>
                <w:szCs w:val="6"/>
                <w:shd w:val="clear" w:color="auto" w:fill="auto"/>
              </w:rPr>
              <w:t> </w:t>
            </w:r>
          </w:p>
          <w:p w14:paraId="1581FF32" w14:textId="4997863F" w:rsidR="00662A3E" w:rsidRPr="003256E1" w:rsidRDefault="003256E1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</w:pPr>
            <w:r w:rsidRPr="003256E1">
              <w:rPr>
                <w:rStyle w:val="span"/>
                <w:rFonts w:ascii="Century Gothic" w:eastAsia="Century Gothic" w:hAnsi="Century Gothic" w:cs="Century Gothic"/>
                <w:sz w:val="28"/>
                <w:szCs w:val="28"/>
              </w:rPr>
              <w:t xml:space="preserve">Dr. </w:t>
            </w:r>
            <w:r w:rsidR="00F52456" w:rsidRPr="003256E1">
              <w:rPr>
                <w:rStyle w:val="span"/>
                <w:rFonts w:ascii="Century Gothic" w:eastAsia="Century Gothic" w:hAnsi="Century Gothic" w:cs="Century Gothic"/>
                <w:sz w:val="28"/>
                <w:szCs w:val="28"/>
              </w:rPr>
              <w:t>Syed Saad</w:t>
            </w:r>
            <w:r w:rsidRPr="003256E1">
              <w:rPr>
                <w:rStyle w:val="divdocumentleft-box"/>
                <w:rFonts w:eastAsia="Century Gothic"/>
                <w:sz w:val="50"/>
                <w:szCs w:val="50"/>
              </w:rPr>
              <w:t xml:space="preserve"> </w:t>
            </w:r>
            <w:r w:rsidR="00F52456" w:rsidRPr="003256E1">
              <w:rPr>
                <w:rStyle w:val="span"/>
                <w:rFonts w:ascii="Century Gothic" w:eastAsia="Century Gothic" w:hAnsi="Century Gothic" w:cs="Century Gothic"/>
                <w:sz w:val="28"/>
                <w:szCs w:val="28"/>
              </w:rPr>
              <w:t>Husain</w:t>
            </w:r>
          </w:p>
          <w:p w14:paraId="1581FF34" w14:textId="5E7DDC57" w:rsidR="00662A3E" w:rsidRDefault="002A550F" w:rsidP="00D35C47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4"/>
                <w:szCs w:val="24"/>
                <w:shd w:val="clear" w:color="auto" w:fill="auto"/>
              </w:rPr>
            </w:pPr>
            <w:r w:rsidRPr="002A550F">
              <w:rPr>
                <w:rStyle w:val="divdocumentleft-box"/>
                <w:rFonts w:ascii="Century Gothic" w:eastAsia="Century Gothic" w:hAnsi="Century Gothic" w:cs="Century Gothic"/>
                <w:sz w:val="24"/>
                <w:szCs w:val="24"/>
                <w:shd w:val="clear" w:color="auto" w:fill="auto"/>
              </w:rPr>
              <w:t xml:space="preserve">Custom Software Engineering Assoc </w:t>
            </w:r>
            <w:r w:rsidR="00F52456" w:rsidRPr="00A5092C">
              <w:rPr>
                <w:rStyle w:val="divdocumentleft-box"/>
                <w:rFonts w:ascii="Century Gothic" w:eastAsia="Century Gothic" w:hAnsi="Century Gothic" w:cs="Century Gothic"/>
                <w:sz w:val="24"/>
                <w:szCs w:val="24"/>
                <w:shd w:val="clear" w:color="auto" w:fill="auto"/>
              </w:rPr>
              <w:t>Manager</w:t>
            </w:r>
          </w:p>
          <w:p w14:paraId="073B1BB1" w14:textId="77777777" w:rsidR="00D35C47" w:rsidRPr="00D35C47" w:rsidRDefault="00D35C47" w:rsidP="00D35C47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4"/>
                <w:szCs w:val="2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662A3E" w14:paraId="1581FF36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581FF35" w14:textId="77777777" w:rsidR="00662A3E" w:rsidRDefault="00F52456">
                  <w:pPr>
                    <w:pStyle w:val="divdocumentleft-boxdivsectiontitleParagraph"/>
                    <w:shd w:val="clear" w:color="auto" w:fill="auto"/>
                    <w:spacing w:line="36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0"/>
                      <w:szCs w:val="30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0"/>
                      <w:szCs w:val="30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1581FF37" w14:textId="77777777" w:rsidR="00662A3E" w:rsidRDefault="00F52456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581FF38" w14:textId="77777777" w:rsidR="00662A3E" w:rsidRDefault="00F52456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 w14:paraId="1581FF39" w14:textId="7E3E1E94" w:rsidR="00662A3E" w:rsidRDefault="00F52456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Nagpur,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MH, </w:t>
            </w:r>
            <w:r w:rsidR="005E4638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India,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440013</w:t>
            </w:r>
          </w:p>
          <w:p w14:paraId="1581FF3A" w14:textId="77777777" w:rsidR="00662A3E" w:rsidRDefault="00F52456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 w14:paraId="1581FF3B" w14:textId="40677591" w:rsidR="00662A3E" w:rsidRDefault="00A5092C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+</w:t>
            </w:r>
            <w:r w:rsidR="00F52456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91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-</w:t>
            </w:r>
            <w:r w:rsidR="00F52456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9960896728</w:t>
            </w:r>
          </w:p>
          <w:p w14:paraId="1581FF3C" w14:textId="77777777" w:rsidR="00662A3E" w:rsidRDefault="00F52456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14:paraId="1581FF3D" w14:textId="77777777" w:rsidR="00662A3E" w:rsidRDefault="00F52456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saadhusain27@gmail.com</w:t>
            </w:r>
          </w:p>
          <w:p w14:paraId="1581FF3E" w14:textId="77777777" w:rsidR="00662A3E" w:rsidRDefault="00F52456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LinkedIn</w:t>
            </w:r>
          </w:p>
          <w:p w14:paraId="1581FF3F" w14:textId="77777777" w:rsidR="00662A3E" w:rsidRPr="00F52456" w:rsidRDefault="00F52456">
            <w:pPr>
              <w:pStyle w:val="div"/>
              <w:spacing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</w:pPr>
            <w:r w:rsidRPr="00F52456">
              <w:rPr>
                <w:rStyle w:val="divdocumentleft-box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linkedin.com/in/saadhusain27</w:t>
            </w:r>
          </w:p>
          <w:p w14:paraId="1581FF40" w14:textId="77777777" w:rsidR="00662A3E" w:rsidRDefault="00F52456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662A3E" w14:paraId="1581FF5B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581FF5A" w14:textId="42A563DE" w:rsidR="00662A3E" w:rsidRDefault="00F52456">
                  <w:pPr>
                    <w:pStyle w:val="divdocumentleft-boxdivsectiontitleParagraph"/>
                    <w:shd w:val="clear" w:color="auto" w:fill="auto"/>
                    <w:spacing w:line="36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0"/>
                      <w:szCs w:val="30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0"/>
                      <w:szCs w:val="30"/>
                      <w:shd w:val="clear" w:color="auto" w:fill="auto"/>
                    </w:rPr>
                    <w:t>S</w:t>
                  </w:r>
                  <w:r w:rsidR="00A20E76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0"/>
                      <w:szCs w:val="30"/>
                      <w:shd w:val="clear" w:color="auto" w:fill="auto"/>
                    </w:rPr>
                    <w:t>kill</w:t>
                  </w: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0"/>
                      <w:szCs w:val="30"/>
                      <w:shd w:val="clear" w:color="auto" w:fill="auto"/>
                    </w:rPr>
                    <w:t>'s</w:t>
                  </w:r>
                </w:p>
              </w:tc>
            </w:tr>
          </w:tbl>
          <w:p w14:paraId="1581FF5C" w14:textId="77777777" w:rsidR="00662A3E" w:rsidRDefault="00F52456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26F77E40" w14:textId="77777777" w:rsidR="00FA622C" w:rsidRDefault="00FA622C" w:rsidP="00A20E76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Core </w:t>
            </w:r>
            <w:r w:rsidR="00F52456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Java</w:t>
            </w:r>
          </w:p>
          <w:p w14:paraId="6FC5AC3A" w14:textId="34EB1DF2" w:rsidR="00A20E76" w:rsidRDefault="00FA622C" w:rsidP="00A20E76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Java 8</w:t>
            </w:r>
          </w:p>
          <w:p w14:paraId="178EDCAB" w14:textId="77777777" w:rsidR="00A20E76" w:rsidRDefault="00F52456" w:rsidP="00A20E76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Spring Boot</w:t>
            </w:r>
          </w:p>
          <w:p w14:paraId="12A513BF" w14:textId="77777777" w:rsidR="00A20E76" w:rsidRDefault="00F52456" w:rsidP="00A20E76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Microservices</w:t>
            </w:r>
          </w:p>
          <w:p w14:paraId="22B8E547" w14:textId="21AB952F" w:rsidR="00A20E76" w:rsidRDefault="00F52456" w:rsidP="00A20E76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Go Lang</w:t>
            </w:r>
          </w:p>
          <w:p w14:paraId="7AD27D34" w14:textId="77777777" w:rsidR="00A20E76" w:rsidRDefault="00F52456" w:rsidP="00A20E76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Angular</w:t>
            </w:r>
          </w:p>
          <w:p w14:paraId="25393788" w14:textId="77777777" w:rsidR="00A20E76" w:rsidRDefault="00F52456" w:rsidP="00A20E76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Ext JS</w:t>
            </w:r>
          </w:p>
          <w:p w14:paraId="56C8A56C" w14:textId="77777777" w:rsidR="00A20E76" w:rsidRDefault="00F52456" w:rsidP="00A20E76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Docker</w:t>
            </w:r>
          </w:p>
          <w:p w14:paraId="3A2F6938" w14:textId="77777777" w:rsidR="00A20E76" w:rsidRDefault="00F52456" w:rsidP="00A20E76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Kubernetes</w:t>
            </w:r>
          </w:p>
          <w:p w14:paraId="22ECF6B9" w14:textId="77777777" w:rsidR="00A20E76" w:rsidRDefault="00F52456" w:rsidP="00A20E76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Jira</w:t>
            </w:r>
          </w:p>
          <w:p w14:paraId="5DE26B93" w14:textId="77777777" w:rsidR="00A20E76" w:rsidRDefault="00F52456" w:rsidP="00A20E76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Git</w:t>
            </w:r>
          </w:p>
          <w:p w14:paraId="1AF3EBF7" w14:textId="38EE14E4" w:rsidR="00A20E76" w:rsidRDefault="00F52456" w:rsidP="00A20E76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AWS</w:t>
            </w:r>
          </w:p>
          <w:p w14:paraId="3053F243" w14:textId="77777777" w:rsidR="00FB7B18" w:rsidRDefault="00FB7B18" w:rsidP="00A20E76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 w:rsidRPr="00FB7B18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PostgreSQL and SQL</w:t>
            </w:r>
          </w:p>
          <w:p w14:paraId="71FA49DF" w14:textId="6B7429D4" w:rsidR="00662A3E" w:rsidRDefault="00F52456" w:rsidP="00A20E76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Hibernate</w:t>
            </w:r>
          </w:p>
          <w:p w14:paraId="62758D98" w14:textId="77777777" w:rsidR="00F963E9" w:rsidRDefault="00F963E9" w:rsidP="00A20E76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F963E9" w14:paraId="1AB805AE" w14:textId="77777777" w:rsidTr="00F62A9B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9F0ECC5" w14:textId="303F8AA6" w:rsidR="00F963E9" w:rsidRDefault="00F963E9" w:rsidP="00F963E9">
                  <w:pPr>
                    <w:pStyle w:val="divdocumentleft-boxdivsectiontitleParagraph"/>
                    <w:shd w:val="clear" w:color="auto" w:fill="auto"/>
                    <w:spacing w:line="36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0"/>
                      <w:szCs w:val="30"/>
                      <w:shd w:val="clear" w:color="auto" w:fill="auto"/>
                    </w:rPr>
                  </w:pPr>
                  <w:r w:rsidRPr="00F963E9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0"/>
                      <w:szCs w:val="30"/>
                      <w:shd w:val="clear" w:color="auto" w:fill="auto"/>
                    </w:rPr>
                    <w:t>Certifications</w:t>
                  </w:r>
                </w:p>
              </w:tc>
            </w:tr>
          </w:tbl>
          <w:p w14:paraId="20BE9BF6" w14:textId="77777777" w:rsidR="00F963E9" w:rsidRDefault="00F963E9" w:rsidP="00F963E9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43BDFA18" w14:textId="77777777" w:rsidR="00F963E9" w:rsidRDefault="00F963E9" w:rsidP="00F963E9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 w:rsidRPr="00F963E9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AWS Solutions Architect 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–</w:t>
            </w:r>
            <w:r w:rsidRPr="00F963E9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Associate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(</w:t>
            </w:r>
            <w:r w:rsidR="00A9405E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2020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)</w:t>
            </w:r>
          </w:p>
          <w:p w14:paraId="56388DE3" w14:textId="77777777" w:rsidR="00724189" w:rsidRPr="00724189" w:rsidRDefault="00724189" w:rsidP="00724189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 w:rsidRPr="00724189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Google Cloud Certified</w:t>
            </w:r>
          </w:p>
          <w:p w14:paraId="62C98853" w14:textId="77777777" w:rsidR="00184E2A" w:rsidRDefault="00724189" w:rsidP="00724189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 w:rsidRPr="00724189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Associate Cloud Engineer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(2022)</w:t>
            </w:r>
          </w:p>
          <w:p w14:paraId="1581FF84" w14:textId="6BDEBA4D" w:rsidR="0085397D" w:rsidRDefault="00C1537E" w:rsidP="00724189">
            <w:pPr>
              <w:pStyle w:val="p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 w:rsidRPr="00C1537E"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Certified ScrumMaster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(2022)</w:t>
            </w:r>
          </w:p>
        </w:tc>
        <w:tc>
          <w:tcPr>
            <w:tcW w:w="8226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581FF85" w14:textId="77777777" w:rsidR="00662A3E" w:rsidRDefault="00F52456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p w14:paraId="1581FF87" w14:textId="27182532" w:rsidR="00662A3E" w:rsidRDefault="00F5525D" w:rsidP="001841A3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Software</w:t>
            </w:r>
            <w:r w:rsidR="00F52456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professional with 1</w:t>
            </w:r>
            <w:r w:rsidR="003256E1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4</w:t>
            </w:r>
            <w:r w:rsidR="00F52456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A11604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years</w:t>
            </w:r>
            <w:r w:rsidR="00F52456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of experience</w:t>
            </w:r>
            <w:r w:rsidR="005E1004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0974AF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in </w:t>
            </w:r>
            <w:r w:rsidR="00D6364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major 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IT </w:t>
            </w:r>
            <w:r w:rsidR="00D6364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companies</w:t>
            </w:r>
            <w:r w:rsidR="00F52456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. </w:t>
            </w:r>
            <w:r w:rsidR="00264295" w:rsidRPr="00264295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Ability to work under pressure, manage a team, and adapt to challenging conditions.</w:t>
            </w:r>
          </w:p>
          <w:p w14:paraId="32E61AF1" w14:textId="77777777" w:rsidR="00B308A8" w:rsidRDefault="00B308A8" w:rsidP="000F2917">
            <w:pPr>
              <w:pStyle w:val="p"/>
              <w:pBdr>
                <w:left w:val="none" w:sz="0" w:space="15" w:color="auto"/>
                <w:right w:val="none" w:sz="0" w:space="15" w:color="auto"/>
              </w:pBdr>
              <w:ind w:right="30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tbl>
            <w:tblPr>
              <w:tblStyle w:val="divdocumentleft-boxdivheading"/>
              <w:tblW w:w="4993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14"/>
            </w:tblGrid>
            <w:tr w:rsidR="00662A3E" w14:paraId="1581FF89" w14:textId="77777777" w:rsidTr="00A86384">
              <w:trPr>
                <w:trHeight w:val="393"/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vAlign w:val="bottom"/>
                  <w:hideMark/>
                </w:tcPr>
                <w:p w14:paraId="1581FF88" w14:textId="77777777" w:rsidR="00662A3E" w:rsidRDefault="00F52456" w:rsidP="00F507DE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60" w:lineRule="atLeast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0"/>
                      <w:szCs w:val="30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0"/>
                      <w:szCs w:val="30"/>
                      <w:shd w:val="clear" w:color="auto" w:fill="auto"/>
                    </w:rPr>
                    <w:t>Work History</w:t>
                  </w:r>
                </w:p>
              </w:tc>
            </w:tr>
          </w:tbl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7926"/>
            </w:tblGrid>
            <w:tr w:rsidR="00B07CE4" w14:paraId="1581FF94" w14:textId="77777777" w:rsidTr="00F510E0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81FF8B" w14:textId="02F294E1" w:rsidR="00B07CE4" w:rsidRDefault="00F52456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"/>
                      <w:rFonts w:ascii="Century Gothic" w:eastAsia="Century Gothic" w:hAnsi="Century Gothic" w:cs="Century Gothic"/>
                    </w:rPr>
                    <w:t> </w:t>
                  </w:r>
                </w:p>
              </w:tc>
              <w:tc>
                <w:tcPr>
                  <w:tcW w:w="792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F7C604" w14:textId="2B0FEB87" w:rsidR="00B07CE4" w:rsidRPr="00A86384" w:rsidRDefault="00216912" w:rsidP="004A0E68">
                  <w:pPr>
                    <w:pStyle w:val="divdocumentemptycellParagraph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6"/>
                      <w:szCs w:val="26"/>
                    </w:rPr>
                  </w:pPr>
                  <w:r w:rsidRPr="00A86384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6"/>
                      <w:szCs w:val="26"/>
                    </w:rPr>
                    <w:t>Custom Software Engineering Assoc M</w:t>
                  </w:r>
                  <w:r w:rsidR="002A550F" w:rsidRPr="00A86384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6"/>
                      <w:szCs w:val="26"/>
                    </w:rPr>
                    <w:t>anager</w:t>
                  </w:r>
                </w:p>
                <w:p w14:paraId="1581FF8E" w14:textId="020C34D8" w:rsidR="00B07CE4" w:rsidRPr="004E508B" w:rsidRDefault="00B07CE4" w:rsidP="004A0E68">
                  <w:pPr>
                    <w:pStyle w:val="divdocumentright-boxsectionexperiencesinglecolumnpaddedline"/>
                    <w:spacing w:before="80"/>
                    <w:ind w:right="300"/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Accenture,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Hyderabad, </w:t>
                  </w:r>
                  <w:r w:rsidRPr="004E508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India (Nov 2021 </w:t>
                  </w:r>
                  <w:r w:rsidR="00511135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–</w:t>
                  </w:r>
                  <w:r w:rsidRPr="004E508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511135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till date</w:t>
                  </w:r>
                  <w:r w:rsidRPr="004E508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)</w:t>
                  </w:r>
                </w:p>
                <w:p w14:paraId="28581DB4" w14:textId="74B6C599" w:rsidR="00A46B0F" w:rsidRDefault="004D36E4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Working as an </w:t>
                  </w:r>
                  <w:r w:rsidR="00A46B0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“A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ssociate </w:t>
                  </w:r>
                  <w:r w:rsidR="00A46B0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olution </w:t>
                  </w:r>
                  <w:r w:rsidR="00A46B0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esigner</w:t>
                  </w:r>
                  <w:r w:rsidR="00A46B0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”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for </w:t>
                  </w:r>
                  <w:r w:rsidR="00F36658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20060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cl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ient </w:t>
                  </w:r>
                  <w:r w:rsidR="002270A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in </w:t>
                  </w:r>
                  <w:r w:rsidR="00676B4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</w:t>
                  </w:r>
                  <w:r w:rsidR="002270A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ayment </w:t>
                  </w:r>
                  <w:r w:rsidR="0062000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domain</w:t>
                  </w:r>
                  <w:r w:rsidR="0020060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03F45395" w14:textId="0CD6AFF9" w:rsidR="002D3FD0" w:rsidRDefault="0097565B" w:rsidP="00E36E42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</w:t>
                  </w:r>
                  <w:r w:rsidR="00F6768B" w:rsidRPr="00E36E4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esign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 w:rsidR="00F6768B" w:rsidRPr="00E36E4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2D3FD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features to meet</w:t>
                  </w:r>
                  <w:r w:rsidR="00F6768B" w:rsidRPr="00E36E4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2D3FD0" w:rsidRPr="00E36E4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several</w:t>
                  </w:r>
                  <w:r w:rsidR="002D3FD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F6768B" w:rsidRPr="00E36E4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business requirement</w:t>
                  </w:r>
                  <w:r w:rsidR="002D3FD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s </w:t>
                  </w:r>
                  <w:r w:rsidR="00A604A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of </w:t>
                  </w:r>
                  <w:r w:rsidR="00EC6DE0" w:rsidRPr="00E36E4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 distributed system</w:t>
                  </w:r>
                  <w:r w:rsidR="00F6768B" w:rsidRPr="00E36E4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  <w:r w:rsidR="00E36E42" w:rsidRPr="00E36E4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71BFBB42" w14:textId="72CE3EC5" w:rsidR="00F50724" w:rsidRPr="00567E39" w:rsidRDefault="00DD3ACF" w:rsidP="00567E39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DD3AC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Delivered sprints in accordance with the agile methodology.</w:t>
                  </w:r>
                  <w:r w:rsidR="00E36E42" w:rsidRPr="00567E3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6FEDCC22" w14:textId="73825123" w:rsidR="0068609E" w:rsidRDefault="0068609E" w:rsidP="00E36E42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68609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Oversaw the planning of sprints, technical issues, requirement analysis, </w:t>
                  </w:r>
                  <w:r w:rsidR="00567E3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estimations, </w:t>
                  </w:r>
                  <w:r w:rsidRPr="0068609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and code review of a team of </w:t>
                  </w:r>
                  <w:r w:rsidR="00567E3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8</w:t>
                  </w:r>
                  <w:r w:rsidRPr="0068609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members. </w:t>
                  </w:r>
                </w:p>
                <w:p w14:paraId="1581FF93" w14:textId="23B24FFF" w:rsidR="00B07CE4" w:rsidRDefault="00B07CE4" w:rsidP="00E36E42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Developed </w:t>
                  </w:r>
                  <w:r w:rsidR="00A11604" w:rsidRPr="00A1160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enhanced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feature</w:t>
                  </w:r>
                  <w:r w:rsidR="009F6BE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using Go Lang</w:t>
                  </w:r>
                  <w:r w:rsidR="00E224D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 w:rsidR="00A1160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Docker, B</w:t>
                  </w:r>
                  <w:r w:rsidR="00E224D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it bucket and Jenkins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581FF95" w14:textId="77777777" w:rsidR="00662A3E" w:rsidRDefault="00662A3E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7926"/>
            </w:tblGrid>
            <w:tr w:rsidR="004E508B" w14:paraId="1581FF9E" w14:textId="77777777" w:rsidTr="004A0E68">
              <w:trPr>
                <w:tblCellSpacing w:w="0" w:type="dxa"/>
              </w:trPr>
              <w:tc>
                <w:tcPr>
                  <w:tcW w:w="300" w:type="dxa"/>
                  <w:tcMar>
                    <w:top w:w="5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81FF96" w14:textId="77777777" w:rsidR="004E508B" w:rsidRDefault="004E508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7926" w:type="dxa"/>
                  <w:tcMar>
                    <w:top w:w="5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81FF99" w14:textId="61EE938C" w:rsidR="004E508B" w:rsidRPr="00A86384" w:rsidRDefault="004E508B" w:rsidP="004A0E68">
                  <w:pPr>
                    <w:pStyle w:val="divdocumentright-boxsectionexperiencesinglecolumnpaddedline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A86384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6"/>
                      <w:szCs w:val="26"/>
                    </w:rPr>
                    <w:t>Lead Product Engineer</w:t>
                  </w:r>
                </w:p>
                <w:p w14:paraId="1581FF9A" w14:textId="75DB2E5B" w:rsidR="004E508B" w:rsidRDefault="004E508B" w:rsidP="004A0E68">
                  <w:pPr>
                    <w:pStyle w:val="divdocumentright-boxsectionexperiencesinglecolumnpaddedline"/>
                    <w:spacing w:before="80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Persistent Systems Limited,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Nagpur, India (</w:t>
                  </w:r>
                  <w:r w:rsidR="00511135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Apr 2013 – Oct 2021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)</w:t>
                  </w:r>
                </w:p>
                <w:p w14:paraId="1581FF9B" w14:textId="02C75E6C" w:rsidR="004E508B" w:rsidRDefault="004E508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Partnered with </w:t>
                  </w:r>
                  <w:r w:rsidR="00DC479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rchitect for requirement</w:t>
                  </w:r>
                  <w:r w:rsidR="00DC479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technical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analysis, project planning, estimating timelines, resource planning, task break ups and assignments</w:t>
                  </w:r>
                  <w:r w:rsidR="00DA3AF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for </w:t>
                  </w:r>
                  <w:r w:rsidR="00436DA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IoT </w:t>
                  </w:r>
                  <w:r w:rsidR="00DA3AF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product development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6C915D64" w14:textId="1FFB8EC9" w:rsidR="00AF6A18" w:rsidRDefault="00404EC5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</w:t>
                  </w:r>
                  <w:r w:rsidRPr="00404EC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esign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 w:rsidRPr="00404EC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 w:rsidR="00485050" w:rsidRPr="00404EC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develop</w:t>
                  </w:r>
                  <w:r w:rsidR="0048505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 w:rsidR="00CD7688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 w:rsidRPr="00404EC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deploy</w:t>
                  </w:r>
                  <w:r w:rsidR="00F1050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 w:rsidR="00922CE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 w:rsidRPr="00404EC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CD7688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and maintain</w:t>
                  </w:r>
                  <w:r w:rsidR="001E2DBD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 w:rsidR="00CD7688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644496" w:rsidRPr="00404EC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backend services</w:t>
                  </w:r>
                  <w:r w:rsidR="0064449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using </w:t>
                  </w:r>
                  <w:r w:rsidR="0009148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J</w:t>
                  </w:r>
                  <w:r w:rsidR="0048505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ava and </w:t>
                  </w:r>
                  <w:r w:rsidR="0064449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</w:t>
                  </w:r>
                  <w:r w:rsidR="0048505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pring </w:t>
                  </w:r>
                  <w:r w:rsidR="0064449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B</w:t>
                  </w:r>
                  <w:r w:rsidR="0048505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oot </w:t>
                  </w:r>
                  <w:r w:rsidR="00D64378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on cloud and </w:t>
                  </w:r>
                  <w:r w:rsidR="00CF366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Linux</w:t>
                  </w:r>
                  <w:r w:rsidR="00D64378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server</w:t>
                  </w:r>
                  <w:r w:rsidR="0048505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1581FF9C" w14:textId="296F9D26" w:rsidR="004E508B" w:rsidRDefault="004E508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Contributed </w:t>
                  </w:r>
                  <w:r w:rsidR="007F36A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to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9A62D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programming Rest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7B4F7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API’s,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microservices and establishing network communicat</w:t>
                  </w:r>
                  <w:r w:rsidR="006E72F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ion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with other services.</w:t>
                  </w:r>
                </w:p>
                <w:p w14:paraId="51AE491E" w14:textId="6E2C0076" w:rsidR="00D174C7" w:rsidRDefault="00DD38B1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Took</w:t>
                  </w:r>
                  <w:r w:rsidRPr="00DD38B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operational responsibility </w:t>
                  </w:r>
                  <w:r w:rsidR="0029700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along</w:t>
                  </w:r>
                  <w:r w:rsidR="004E508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with testing and DevOps teams </w:t>
                  </w:r>
                  <w:r w:rsidR="00D174C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for seamless project delivery.</w:t>
                  </w:r>
                </w:p>
                <w:p w14:paraId="792CFF0E" w14:textId="1A39B7E1" w:rsidR="005F6777" w:rsidRDefault="005F6777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Mentored team</w:t>
                  </w:r>
                  <w:r w:rsidR="00396CA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of 10 member’s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facilitated them with technical expertise, code reviews and guidance.</w:t>
                  </w:r>
                </w:p>
                <w:p w14:paraId="69E29CA0" w14:textId="2145CAE9" w:rsidR="00810BB3" w:rsidRDefault="000E55D4" w:rsidP="00E81259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Improved system performance by</w:t>
                  </w:r>
                  <w:r w:rsidR="00670DE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D43DB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debugging issues </w:t>
                  </w:r>
                  <w:r w:rsidR="0029299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and fixing them </w:t>
                  </w:r>
                  <w:r w:rsidR="00810BB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to enhance usability and improve functionality.</w:t>
                  </w:r>
                </w:p>
                <w:p w14:paraId="1581FF9D" w14:textId="76FD25A9" w:rsidR="00315A6F" w:rsidRPr="000E55D4" w:rsidRDefault="00315A6F" w:rsidP="00E81259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315A6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Experienced in analyzing, optimizing code, and troubleshooting large-scale distributed systems</w:t>
                  </w:r>
                </w:p>
              </w:tc>
            </w:tr>
          </w:tbl>
          <w:p w14:paraId="1581FF9F" w14:textId="77777777" w:rsidR="00662A3E" w:rsidRDefault="00662A3E">
            <w:pPr>
              <w:rPr>
                <w:vanish/>
              </w:rPr>
            </w:pPr>
          </w:p>
          <w:p w14:paraId="1581FFAB" w14:textId="77777777" w:rsidR="00662A3E" w:rsidRDefault="00662A3E">
            <w:pPr>
              <w:rPr>
                <w:vanish/>
              </w:rPr>
            </w:pPr>
          </w:p>
          <w:p w14:paraId="1581FFB5" w14:textId="77777777" w:rsidR="00662A3E" w:rsidRDefault="00662A3E">
            <w:pPr>
              <w:rPr>
                <w:vanish/>
              </w:rPr>
            </w:pPr>
          </w:p>
          <w:p w14:paraId="1581FFBE" w14:textId="77777777" w:rsidR="00662A3E" w:rsidRDefault="00662A3E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7926"/>
            </w:tblGrid>
            <w:tr w:rsidR="00C97364" w14:paraId="1581FFC6" w14:textId="77777777" w:rsidTr="004A0E68">
              <w:trPr>
                <w:tblCellSpacing w:w="0" w:type="dxa"/>
              </w:trPr>
              <w:tc>
                <w:tcPr>
                  <w:tcW w:w="300" w:type="dxa"/>
                  <w:tcMar>
                    <w:top w:w="5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81FFBF" w14:textId="77777777" w:rsidR="00C97364" w:rsidRDefault="00C97364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7926" w:type="dxa"/>
                  <w:tcMar>
                    <w:top w:w="5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81FFC2" w14:textId="673E6AB7" w:rsidR="00C97364" w:rsidRPr="00A86384" w:rsidRDefault="00C97364" w:rsidP="004A0E68">
                  <w:pPr>
                    <w:pStyle w:val="divdocumentemptycellParagraph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0"/>
                      <w:szCs w:val="20"/>
                    </w:rPr>
                  </w:pPr>
                  <w:r w:rsidRPr="00A86384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6"/>
                      <w:szCs w:val="26"/>
                    </w:rPr>
                    <w:t>Senior System Engineer</w:t>
                  </w:r>
                </w:p>
                <w:p w14:paraId="1581FFC3" w14:textId="5D0AC857" w:rsidR="00C97364" w:rsidRDefault="00C97364" w:rsidP="004A0E68">
                  <w:pPr>
                    <w:pStyle w:val="divdocumentright-boxsectionexperiencesinglecolumnpaddedline"/>
                    <w:spacing w:before="80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Infosys Limited,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Hyderabad, India</w:t>
                  </w:r>
                  <w:r w:rsidR="00B256FD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(</w:t>
                  </w:r>
                  <w:r w:rsidR="00A33032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Jan 2010 – Mar 2013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)</w:t>
                  </w:r>
                </w:p>
                <w:p w14:paraId="1581FFC4" w14:textId="52FDAF60" w:rsidR="00C97364" w:rsidRDefault="00C97364">
                  <w:pPr>
                    <w:pStyle w:val="divdocumentli"/>
                    <w:numPr>
                      <w:ilvl w:val="0"/>
                      <w:numId w:val="6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Worked on developing new features and defect fixing for a client application using Java and JS.</w:t>
                  </w:r>
                </w:p>
                <w:p w14:paraId="1581FFC5" w14:textId="405A08D0" w:rsidR="00C97364" w:rsidRDefault="00C97364" w:rsidP="00067756">
                  <w:pPr>
                    <w:pStyle w:val="divdocumentli"/>
                    <w:numPr>
                      <w:ilvl w:val="0"/>
                      <w:numId w:val="7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Successfully migrated client utility application from JSP to Ext JS. </w:t>
                  </w:r>
                </w:p>
              </w:tc>
            </w:tr>
          </w:tbl>
          <w:p w14:paraId="1581FFC7" w14:textId="77777777" w:rsidR="00662A3E" w:rsidRDefault="00662A3E">
            <w:pPr>
              <w:rPr>
                <w:vanish/>
              </w:rPr>
            </w:pPr>
          </w:p>
          <w:p w14:paraId="1581FFD1" w14:textId="0D82A69A" w:rsidR="00662A3E" w:rsidRDefault="00662A3E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226"/>
            </w:tblGrid>
            <w:tr w:rsidR="00662A3E" w14:paraId="1581FFD3" w14:textId="77777777" w:rsidTr="00A65CE5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vAlign w:val="bottom"/>
                  <w:hideMark/>
                </w:tcPr>
                <w:p w14:paraId="1581FFD2" w14:textId="77777777" w:rsidR="00662A3E" w:rsidRDefault="00F52456" w:rsidP="00F507DE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60" w:lineRule="atLeast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0"/>
                      <w:szCs w:val="30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0"/>
                      <w:szCs w:val="30"/>
                      <w:shd w:val="clear" w:color="auto" w:fill="auto"/>
                    </w:rPr>
                    <w:lastRenderedPageBreak/>
                    <w:t>Education</w:t>
                  </w:r>
                </w:p>
              </w:tc>
            </w:tr>
          </w:tbl>
          <w:p w14:paraId="1581FFD4" w14:textId="77777777" w:rsidR="00662A3E" w:rsidRDefault="00F52456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ducationparagraph"/>
              <w:tblW w:w="8238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84"/>
              <w:gridCol w:w="7854"/>
            </w:tblGrid>
            <w:tr w:rsidR="0083355C" w:rsidRPr="00202949" w14:paraId="1581FFDA" w14:textId="77777777" w:rsidTr="001841A3">
              <w:trPr>
                <w:trHeight w:val="462"/>
                <w:tblCellSpacing w:w="0" w:type="dxa"/>
              </w:trPr>
              <w:tc>
                <w:tcPr>
                  <w:tcW w:w="3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81FFD5" w14:textId="77777777" w:rsidR="0083355C" w:rsidRPr="00202949" w:rsidRDefault="0083355C">
                  <w:pPr>
                    <w:pStyle w:val="divdocumentemptycellParagraph"/>
                    <w:spacing w:line="360" w:lineRule="atLeast"/>
                    <w:rPr>
                      <w:rStyle w:val="divdocumentright-boxdatetablesinglecolumn"/>
                      <w:rFonts w:eastAsia="Century Gothic"/>
                    </w:rPr>
                  </w:pPr>
                  <w:r w:rsidRPr="00202949">
                    <w:rPr>
                      <w:rStyle w:val="divdocumentright-boxdatetablesinglecolumn"/>
                      <w:rFonts w:eastAsia="Century Gothic"/>
                    </w:rPr>
                    <w:t> </w:t>
                  </w:r>
                </w:p>
              </w:tc>
              <w:tc>
                <w:tcPr>
                  <w:tcW w:w="785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23D4A2" w14:textId="7E423F1D" w:rsidR="003256E1" w:rsidRDefault="00AD1633" w:rsidP="00202949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Doctor of Philosophy: </w:t>
                  </w:r>
                  <w:r w:rsidRPr="001D19DD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Computer Science and En</w:t>
                  </w:r>
                  <w:r w:rsidR="001D19DD" w:rsidRPr="001D19DD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gineering</w:t>
                  </w:r>
                  <w:r w:rsidR="001D19DD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(2022)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78245637" w14:textId="2ACE2310" w:rsidR="0083355C" w:rsidRPr="00202949" w:rsidRDefault="0083355C" w:rsidP="00202949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EE1664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Master of Engineering</w:t>
                  </w:r>
                  <w:r w:rsidRPr="0020294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: Information Technology</w:t>
                  </w:r>
                  <w:r w:rsidR="00D35AD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35A1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(2012</w:t>
                  </w:r>
                  <w:r w:rsidR="0090226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35A1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-</w:t>
                  </w:r>
                  <w:r w:rsidR="0090226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35A1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2015)</w:t>
                  </w:r>
                </w:p>
                <w:p w14:paraId="1581FFD9" w14:textId="233D7334" w:rsidR="00707A84" w:rsidRPr="00202949" w:rsidRDefault="00202949" w:rsidP="00A6136D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EE1664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Bachelor of Engineering</w:t>
                  </w:r>
                  <w:r w:rsidRPr="0020294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: Information Technology</w:t>
                  </w:r>
                  <w:r w:rsidR="00D35AD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35A1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(</w:t>
                  </w:r>
                  <w:r w:rsidR="00D35AD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2005</w:t>
                  </w:r>
                  <w:r w:rsidR="0090226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D35AD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-</w:t>
                  </w:r>
                  <w:r w:rsidR="00902267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D35AD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2009)</w:t>
                  </w:r>
                </w:p>
              </w:tc>
            </w:tr>
          </w:tbl>
          <w:p w14:paraId="1581FFEB" w14:textId="3E531F38" w:rsidR="00662A3E" w:rsidRPr="00A9405E" w:rsidRDefault="00662A3E" w:rsidP="00A9405E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</w:p>
        </w:tc>
      </w:tr>
    </w:tbl>
    <w:p w14:paraId="1581FFED" w14:textId="77777777" w:rsidR="00662A3E" w:rsidRDefault="00F52456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662A3E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5BEABF5E-75D7-430F-BE3B-A06661A033C8}"/>
    <w:embedBold r:id="rId2" w:fontKey="{92764094-962C-446B-AAFC-837D6B5DA0CA}"/>
    <w:embedItalic r:id="rId3" w:fontKey="{3CD75CF3-1BE8-4257-9A5C-C85672C0EC3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7A4FA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7C9F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B0D0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DAA5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FE91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A664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E621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7037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6A88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50083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8617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6623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84F1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5EB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A0DC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C636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C62E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D020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6BA10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A8C4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E464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D2DA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6280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9460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247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929D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BE7B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7E67D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0EFE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A0A0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6CB8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4458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E29E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C03A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127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4CB8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7BE4F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56D5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9858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F85F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1AE7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F87E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9E51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3691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940F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B0E17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22FA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DA1E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F20D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082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966A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0EE7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E2B9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5E44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C56DD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F40BE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B6E2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DE37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FCCA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5058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3485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0454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3825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352807419">
    <w:abstractNumId w:val="0"/>
  </w:num>
  <w:num w:numId="2" w16cid:durableId="1457092925">
    <w:abstractNumId w:val="1"/>
  </w:num>
  <w:num w:numId="3" w16cid:durableId="488402967">
    <w:abstractNumId w:val="2"/>
  </w:num>
  <w:num w:numId="4" w16cid:durableId="2137944329">
    <w:abstractNumId w:val="3"/>
  </w:num>
  <w:num w:numId="5" w16cid:durableId="2065178551">
    <w:abstractNumId w:val="4"/>
  </w:num>
  <w:num w:numId="6" w16cid:durableId="104274034">
    <w:abstractNumId w:val="5"/>
  </w:num>
  <w:num w:numId="7" w16cid:durableId="1298800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A3E"/>
    <w:rsid w:val="000002D8"/>
    <w:rsid w:val="00056B6A"/>
    <w:rsid w:val="00067756"/>
    <w:rsid w:val="00071692"/>
    <w:rsid w:val="0007499D"/>
    <w:rsid w:val="00081FE0"/>
    <w:rsid w:val="00091486"/>
    <w:rsid w:val="000974AF"/>
    <w:rsid w:val="000C6C99"/>
    <w:rsid w:val="000E55D4"/>
    <w:rsid w:val="000F2917"/>
    <w:rsid w:val="00110F79"/>
    <w:rsid w:val="0012294C"/>
    <w:rsid w:val="001302E7"/>
    <w:rsid w:val="001841A3"/>
    <w:rsid w:val="00184E2A"/>
    <w:rsid w:val="001970EA"/>
    <w:rsid w:val="001A061B"/>
    <w:rsid w:val="001D05DD"/>
    <w:rsid w:val="001D19DD"/>
    <w:rsid w:val="001E2DBD"/>
    <w:rsid w:val="001F5D84"/>
    <w:rsid w:val="0020060C"/>
    <w:rsid w:val="00202949"/>
    <w:rsid w:val="00216912"/>
    <w:rsid w:val="002270AA"/>
    <w:rsid w:val="00264295"/>
    <w:rsid w:val="00292999"/>
    <w:rsid w:val="00296AEB"/>
    <w:rsid w:val="0029700F"/>
    <w:rsid w:val="002A550F"/>
    <w:rsid w:val="002B66B3"/>
    <w:rsid w:val="002D3FD0"/>
    <w:rsid w:val="002E567E"/>
    <w:rsid w:val="00307249"/>
    <w:rsid w:val="00315A6F"/>
    <w:rsid w:val="003256E1"/>
    <w:rsid w:val="00396CA3"/>
    <w:rsid w:val="003A0ECC"/>
    <w:rsid w:val="003E0BAD"/>
    <w:rsid w:val="003E6540"/>
    <w:rsid w:val="00404EC5"/>
    <w:rsid w:val="00433764"/>
    <w:rsid w:val="00436DAF"/>
    <w:rsid w:val="00485050"/>
    <w:rsid w:val="004A0E68"/>
    <w:rsid w:val="004C216B"/>
    <w:rsid w:val="004D36E4"/>
    <w:rsid w:val="004E38B8"/>
    <w:rsid w:val="004E508B"/>
    <w:rsid w:val="004F51E0"/>
    <w:rsid w:val="00501B34"/>
    <w:rsid w:val="0050346F"/>
    <w:rsid w:val="00511135"/>
    <w:rsid w:val="00521465"/>
    <w:rsid w:val="00567E39"/>
    <w:rsid w:val="00574CCF"/>
    <w:rsid w:val="0058547E"/>
    <w:rsid w:val="005A6E0C"/>
    <w:rsid w:val="005C1696"/>
    <w:rsid w:val="005E1004"/>
    <w:rsid w:val="005E4638"/>
    <w:rsid w:val="005F499A"/>
    <w:rsid w:val="005F6777"/>
    <w:rsid w:val="00604229"/>
    <w:rsid w:val="00616904"/>
    <w:rsid w:val="00620000"/>
    <w:rsid w:val="00626AA6"/>
    <w:rsid w:val="00644496"/>
    <w:rsid w:val="00662A3E"/>
    <w:rsid w:val="006667F4"/>
    <w:rsid w:val="00670DEA"/>
    <w:rsid w:val="00676500"/>
    <w:rsid w:val="00676B4E"/>
    <w:rsid w:val="00681D2A"/>
    <w:rsid w:val="0068609E"/>
    <w:rsid w:val="006E72FF"/>
    <w:rsid w:val="00707A84"/>
    <w:rsid w:val="00724189"/>
    <w:rsid w:val="0075002B"/>
    <w:rsid w:val="0075339E"/>
    <w:rsid w:val="00766EFD"/>
    <w:rsid w:val="00773D2C"/>
    <w:rsid w:val="007B4F70"/>
    <w:rsid w:val="007C5A06"/>
    <w:rsid w:val="007D3C10"/>
    <w:rsid w:val="007E403D"/>
    <w:rsid w:val="007F36AB"/>
    <w:rsid w:val="00810BB3"/>
    <w:rsid w:val="0083355C"/>
    <w:rsid w:val="00834507"/>
    <w:rsid w:val="00847F4B"/>
    <w:rsid w:val="0085397D"/>
    <w:rsid w:val="008860D8"/>
    <w:rsid w:val="008951F0"/>
    <w:rsid w:val="00902267"/>
    <w:rsid w:val="00922CE5"/>
    <w:rsid w:val="0093137C"/>
    <w:rsid w:val="00952911"/>
    <w:rsid w:val="0097565B"/>
    <w:rsid w:val="009A5A13"/>
    <w:rsid w:val="009A62D3"/>
    <w:rsid w:val="009B48DC"/>
    <w:rsid w:val="009F6BE7"/>
    <w:rsid w:val="00A11604"/>
    <w:rsid w:val="00A20E76"/>
    <w:rsid w:val="00A33032"/>
    <w:rsid w:val="00A35A1C"/>
    <w:rsid w:val="00A46B0F"/>
    <w:rsid w:val="00A5092C"/>
    <w:rsid w:val="00A604A9"/>
    <w:rsid w:val="00A6136D"/>
    <w:rsid w:val="00A65CE5"/>
    <w:rsid w:val="00A816C4"/>
    <w:rsid w:val="00A86384"/>
    <w:rsid w:val="00A9405E"/>
    <w:rsid w:val="00AA3E34"/>
    <w:rsid w:val="00AB2DA6"/>
    <w:rsid w:val="00AC06B6"/>
    <w:rsid w:val="00AC7D34"/>
    <w:rsid w:val="00AD1633"/>
    <w:rsid w:val="00AF07E7"/>
    <w:rsid w:val="00AF6A18"/>
    <w:rsid w:val="00B02214"/>
    <w:rsid w:val="00B07CE4"/>
    <w:rsid w:val="00B219FA"/>
    <w:rsid w:val="00B256FD"/>
    <w:rsid w:val="00B308A8"/>
    <w:rsid w:val="00B30E83"/>
    <w:rsid w:val="00B47482"/>
    <w:rsid w:val="00B67355"/>
    <w:rsid w:val="00B75D01"/>
    <w:rsid w:val="00B9004C"/>
    <w:rsid w:val="00BC1F1C"/>
    <w:rsid w:val="00C07ABF"/>
    <w:rsid w:val="00C1537E"/>
    <w:rsid w:val="00C22950"/>
    <w:rsid w:val="00C22F86"/>
    <w:rsid w:val="00C706D9"/>
    <w:rsid w:val="00C97364"/>
    <w:rsid w:val="00CD7688"/>
    <w:rsid w:val="00CE3B9F"/>
    <w:rsid w:val="00CF3667"/>
    <w:rsid w:val="00D174C7"/>
    <w:rsid w:val="00D202DF"/>
    <w:rsid w:val="00D35AD4"/>
    <w:rsid w:val="00D35C47"/>
    <w:rsid w:val="00D409E3"/>
    <w:rsid w:val="00D43DBA"/>
    <w:rsid w:val="00D6364D"/>
    <w:rsid w:val="00D64378"/>
    <w:rsid w:val="00DA3AF6"/>
    <w:rsid w:val="00DC479B"/>
    <w:rsid w:val="00DD38B1"/>
    <w:rsid w:val="00DD3ACF"/>
    <w:rsid w:val="00DF6B26"/>
    <w:rsid w:val="00E0152C"/>
    <w:rsid w:val="00E108DD"/>
    <w:rsid w:val="00E150AF"/>
    <w:rsid w:val="00E224D0"/>
    <w:rsid w:val="00E24054"/>
    <w:rsid w:val="00E36E42"/>
    <w:rsid w:val="00E36F74"/>
    <w:rsid w:val="00E664CB"/>
    <w:rsid w:val="00E81259"/>
    <w:rsid w:val="00E84937"/>
    <w:rsid w:val="00E9337D"/>
    <w:rsid w:val="00EC6DE0"/>
    <w:rsid w:val="00EE1664"/>
    <w:rsid w:val="00EF13BC"/>
    <w:rsid w:val="00F10509"/>
    <w:rsid w:val="00F36658"/>
    <w:rsid w:val="00F50724"/>
    <w:rsid w:val="00F507DE"/>
    <w:rsid w:val="00F52456"/>
    <w:rsid w:val="00F5525D"/>
    <w:rsid w:val="00F6768B"/>
    <w:rsid w:val="00F77A7C"/>
    <w:rsid w:val="00F810EB"/>
    <w:rsid w:val="00F834B6"/>
    <w:rsid w:val="00F963E9"/>
    <w:rsid w:val="00F975F6"/>
    <w:rsid w:val="00FA622C"/>
    <w:rsid w:val="00FA6A15"/>
    <w:rsid w:val="00FA75B3"/>
    <w:rsid w:val="00FB4D43"/>
    <w:rsid w:val="00FB7B18"/>
    <w:rsid w:val="00FE210B"/>
    <w:rsid w:val="00FF41B2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FF31"/>
  <w15:docId w15:val="{B3D48FA0-7A6A-45F2-A6A5-0B0E92D3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6"/>
      <w:szCs w:val="26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7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5D493-19AC-4152-BE24-36D747BC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Syed Saad Husain</dc:title>
  <cp:lastModifiedBy>Husain, Saad</cp:lastModifiedBy>
  <cp:revision>194</cp:revision>
  <dcterms:created xsi:type="dcterms:W3CDTF">2022-06-14T14:06:00Z</dcterms:created>
  <dcterms:modified xsi:type="dcterms:W3CDTF">2023-08-20T11:59:00Z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63a5f8a5-0aaf-4556-8e88-53f19b3832d8</vt:lpwstr>
  </property>
  <property fmtid="{D5CDD505-2E9C-101B-9397-08002B2CF9AE}" pid="3" name="x1ye=0">
    <vt:lpwstr>oH0AAB+LCAAAAAAABAAUmrWWgwAUBT+IAg1SosHdO9zd+frNdik4Och7986EkATKCJwAcxAkMDwCESjE4zD7QQQaZ2ka5cZVvg+a1alJV7n1sYNEi7jjbGp3d81YjT44R/kIaTt5Nj6YqsLGA3rmcFTokrUojycRzBcm4IaZttuBb0s1sUxkebrNSlxlxiDwCKWwPK2gLjhRg/ZIB4aRFGYu9hYHOnkE+enI4jRH94kNFiilnSk4mowozWP4BDi</vt:lpwstr>
  </property>
  <property fmtid="{D5CDD505-2E9C-101B-9397-08002B2CF9AE}" pid="4" name="x1ye=1">
    <vt:lpwstr>4ib3SC3W1bZIVGPY7bmSiBiwdUw7zrT6yMEHyVx+NToXwiYu2HXizFTdN/Yq+o60gkmESx0cGLN1r2y+jl4nbk68bRSec1dDrhjnBSpeIciawEk/rJNrYOSmdxMRCm6C6SLPtzoX5BR92quVnbHwvNi5QrQIHtT9S3qAKCOlwx6htWReRW7aCry25hZW+fSV3qwpKbZVsv1OcyVMIf8JtmRu86aj69mmkfZRmx/uqxZCUiQIx0cs4ioSCC0s059</vt:lpwstr>
  </property>
  <property fmtid="{D5CDD505-2E9C-101B-9397-08002B2CF9AE}" pid="5" name="x1ye=10">
    <vt:lpwstr>WJX7bU1qPCb9Wq0Xv+JEZ7+kiLSUC4sp9vE+iRFpPdgaq1eiBycRb2gEnvYEuKnua2MvSCM9Ee1qgIh/mbo9fAdJW/k9oDdZ4wgT5ytqIs4a0/xCM0VGXuEr9DqI8wP/bBUUC12UokMVxiyre7cd4a9nztlNkBHuk7+TucYe1QzdQw0Ia6cGzLsPnoKiuDwypcFjpdFl//se77PUTWY0hevx0fTM4PBbUHKOxen022fH4ttnbTNVOJRM69K1Y9c</vt:lpwstr>
  </property>
  <property fmtid="{D5CDD505-2E9C-101B-9397-08002B2CF9AE}" pid="6" name="x1ye=100">
    <vt:lpwstr>zlhRpNE98WUPtWD35T37Vsu5YPWZMPFz+a0k28IDQOQD8elVCRAR2u1qggnLn3mDPp1cdsF9P9lu2sJXmZGueOxvN8cFQyIv74YHo4BgPSZABz4Qx1Sd/qJMU67PN+9i46NKwILtv1+X/d+u3pgkYXCetbiuDH3lwOvu8/4JTCIBN0uPEAVOfsxXzv8/FAqDFMoWU2OFMuafuk/0Jhtu3szKkicg1fpIx7AjMS8IymgRL1nZ03PFSuXo8Gm1JxQ</vt:lpwstr>
  </property>
  <property fmtid="{D5CDD505-2E9C-101B-9397-08002B2CF9AE}" pid="7" name="x1ye=101">
    <vt:lpwstr>tdXWSTwAMS79wdZWuw96p2ub3Z678TIK4jJ9H37Ai4ixe7xtgLf44/fCZKhPPaMVXhD4/Ko+hMPaLfb6K1qMFufJUcEUkRFHqkrBMGsSraLvZ5AF6Ybi6lhRPo3tlKJF/Zjoa6QjjDvoDnDRdgjZ5K2ZlQPzXVKU7L7elwcsA76MQHztYitS839lcAqsOTtDXV4AwTrUH2oO8JDxIS0mwvlswNmt0khHQnuczDyU/7LBiGuic8AwmuO5PtKvAV6</vt:lpwstr>
  </property>
  <property fmtid="{D5CDD505-2E9C-101B-9397-08002B2CF9AE}" pid="8" name="x1ye=102">
    <vt:lpwstr>BFdT1L4gVmMb5i91fXZV6NqlZC8G39GrkwFCMS/Knh8O5wpe62nQdw38TkeIG8Q+RHoUhoC6rcdMHzO58OKfO5a8IaJgzI/9rBI8Peq9PjBoEcALo3T/JFuRLEOZtigEXBxhnsYJYVijKinDa59n2CkwSEnjPoO/+QLe5+kGLLFjrrsQYPy+F5jY1CqOqXBeprVzY7rvQt4ULMhi1aeAgjwj+JOs+YCSIDjph36TGa5QrWrfVmhZY0bD4syUHrz</vt:lpwstr>
  </property>
  <property fmtid="{D5CDD505-2E9C-101B-9397-08002B2CF9AE}" pid="9" name="x1ye=103">
    <vt:lpwstr>9mHXuY1PMYAAmlvK2Zybva2QJrJMIfij4beFpVVpxXbOkqIUbonVVcZilR/qADjCaTr+RuTejB26RuvmKKeUG5OqPdzoDbDg81rKcsmAePCVJkzH57SVY8HBnnJw9fDYu2evwt/jjsNsgTz9Yx+ZV8bKGXGjcxcjwiOyVGBGmoEkV320UNiye5H7xBv/ST1RpDRqZm2rDYocXNiiZEvGJGjgr0FpXOWgDKtbxwXFn3APKTV5veoaWDOg6TY57NJ</vt:lpwstr>
  </property>
  <property fmtid="{D5CDD505-2E9C-101B-9397-08002B2CF9AE}" pid="10" name="x1ye=104">
    <vt:lpwstr>gS3JGADI32fYrLH7fo3OIUzsHUhzrPXqWyFYjPA5afgqNx8vsvZvrKcwXLjDr7Qn65EJ2Yd23c/gRYGwCgVswKNodq0H7o7SwT9o4ddqxa6f5OyoLLxuw2OdyqnULVwFgjUYwZkxQUPpt1RDycl0Ca1F2qWBdAr+rLVvyBi7PqMVVKqHfkSDxgVWHqHAIUiC+rnPcHu+TJ+0vfL+FbpO3HWg9t00NW7f6b3Px25muJoLH3QSG1baaZ+zbCXkTdo</vt:lpwstr>
  </property>
  <property fmtid="{D5CDD505-2E9C-101B-9397-08002B2CF9AE}" pid="11" name="x1ye=105">
    <vt:lpwstr>rhoUpnwZi3OhlhBzml0fvAeGFdZmHubdFCSkU8kECgoV5pwR7v6k/ENzq0/dMkbEa0COFXSdYvp9C+MCl+Fmv7yFanwsgnZCtiSoFfZimMXlFdjoCE7ONE8FK+lLddWRObVW7C7cRVLIyTlUDxFdqP4Q9RLzVxR+svLkKxERZArsG/+0CiS8VJNfPzgheYjOK/AaefIFgiFQLmhRLsC8VCxEJdIu0JbEq9jFrHIp3jpO1IRW0rPblV5zbE73nGj</vt:lpwstr>
  </property>
  <property fmtid="{D5CDD505-2E9C-101B-9397-08002B2CF9AE}" pid="12" name="x1ye=106">
    <vt:lpwstr>M+v7ogkKhbrF9Pt8DsdMctpkmOsg0mNjumXJJXMvRxaEy1w7OyEypQiD73vg4Kx+TCng+pSDncyisP1oyYhKvB7q6/nYAmVgY4x4lq/Jvs7+zQhwBIle/pEC9E/MBdZ3zEz086BH8k+0bof7b5+9HLJV33D/XFq3KH6SaEqlR+7vkxEZCyUQLc5JJ3VVxMwOjkAs2Vwuzlgr6G1C/6VlA3EKkx4KMJUXT6jjGKT8Sq81tpINHn/IGYjTnUccego</vt:lpwstr>
  </property>
  <property fmtid="{D5CDD505-2E9C-101B-9397-08002B2CF9AE}" pid="13" name="x1ye=107">
    <vt:lpwstr>qANlC3H6eK9DbsNZ8/N0saY02gzswIOMtaK6AdKlmThOZ/s5MppPl9Ec9y6Lhhit7Vmj6ltvEemxiBTempZTkpxTPgqnbJ0q0AN5nir8PSZtvIWhg9nzL6gDGbs8xPJCXir3gRbBkzWcVzONszlkVXJzUBwe95E+VYh3y4/tvXuMK+GS2vf2LMgNOP6SoE84gbW4Bzghjx2+H76jBJUs7VEIX1RJuswInbEmpZeRskuSt0NovYa+IcErrEgO9LH</vt:lpwstr>
  </property>
  <property fmtid="{D5CDD505-2E9C-101B-9397-08002B2CF9AE}" pid="14" name="x1ye=108">
    <vt:lpwstr>bF7nvIA7NY5ai3hSUL9SL2eu1W3k3IVImWQsEnut+UFEMg1bivXhybAFEXjOfKuxuK2hHKhcO9/mPM2jw8pgHHVGPDsJhTwS9+J1DqW0PnznJ/BTvS8loi3yu6O+dz8cogoRZTNxfH21rc6BebVDn5sDNer37dVMKa4WyNMoStHEawwsRKfS7ORmmOdktdoi1Vnms7zhZNRfZSrZzB6XewCd3gaccL7FDVujyJq3ncZ0VwRhP8qAJnvxxeyPTpr</vt:lpwstr>
  </property>
  <property fmtid="{D5CDD505-2E9C-101B-9397-08002B2CF9AE}" pid="15" name="x1ye=109">
    <vt:lpwstr>4NgoBL9FRM3MXMppgYUu7jQmfKAKOyIRwExwHVt/q3yxEqll8pAiOyVYsopW9Jkxi5YQmYbMmv5fp6MO3d/7vXA6eDcAG7xhbL6erzdkPdVmOsIU085g1XuXEKVfjIZhheOhEstwTxPWCB0ytsZhNR4Z2/hSUwu3bMwdXh31Gn+BtGZujOt9WUax4stddfAEAaJZUEEsFdbHQn3V4dSzMxb58EA820y7dD7Qvz0XUM5EVKYmVWMUsfcXDrkAibU</vt:lpwstr>
  </property>
  <property fmtid="{D5CDD505-2E9C-101B-9397-08002B2CF9AE}" pid="16" name="x1ye=11">
    <vt:lpwstr>QvuXWpbs9JZvgxLfhHIDDO9kNOPrfdY0xvHPJgWtmZpWWVYddjtEQz0HXMlwFfpu4Q1uKmd77VP7GGsv8JS8Rj6fUXNvkn5CQGU1eQ7gIfs5Ux74Jq+uQoqvNpljj6ztehWcnuL57kps5BISYnDUQZoNszmgRutF/jx77bzkrLHaSoE6KOzB98zgHFvAZJLyhKQmlFj5jbCYJG8LCTka/Dh7SOLa2xtO+0lS7H3EBRcM+TpYtdgZCD3sl5zGJKL</vt:lpwstr>
  </property>
  <property fmtid="{D5CDD505-2E9C-101B-9397-08002B2CF9AE}" pid="17" name="x1ye=110">
    <vt:lpwstr>N3pZsFbW/Ls0CaBgz/wNIoeB/J/gxi/yYSGGcPiOrKlZZWlrmXjCm/DmLmaUYjyu3Q1vslW/AgFrXnaxmkuc0tH+IEv/YuPlRTFseM4RV4fz8mmgO+yDo/r9OCaGxuHceuFZtfvZnGNIQs6BCTvMrIl9IAVdIBmv2K3oqa9T5oOPkCpJK3ZTtug05e1B3NmowXmP/A9Y6OK5F4sab7Tddu6kut8mU+TUl8kiHUoXCOGhGbci24uBOGo8g9oVlEo</vt:lpwstr>
  </property>
  <property fmtid="{D5CDD505-2E9C-101B-9397-08002B2CF9AE}" pid="18" name="x1ye=111">
    <vt:lpwstr>ZC/sq9RtGXqQ3BvQKATuIgW09wb2d2gxmrDq1Vzlw90grKBXFGGg9p6QsEM5ch8ep52KO0i7xZcf7VtLH6JKIRENDsHb7QhPIr7vYCwqCqbkN3WQNcklylMaZ8AvJlt8XQvzLb9+uTHte97LXoba2rJIqEJjgO2CvObHo0OaJ3nqJXt1ZwGJfFReW20owgbHjcyk+kaQA0yxRVzXlVE8zX8bBPA2L9Ddy1QviPNmftSK69N1u9DjkMLkNltmimA</vt:lpwstr>
  </property>
  <property fmtid="{D5CDD505-2E9C-101B-9397-08002B2CF9AE}" pid="19" name="x1ye=112">
    <vt:lpwstr>D01+N6sRFgJn2SYKWq4/SVptPMKOAdudXpix8WT+2P/P1hMaIYhuZYqjr6ZoST5+i0+AJZC4bXRO16+BYQn8f53IuEEse5uth8Qll3CaypGq1Q8Yqks4YXQYhdZIlDAibBjw6/Qguxe8kiMJNRbRRpF1z46WqMQPKcg56jyH/JGuE1sXpnVzZ/yJtEcWL/S6MTZst8lYfAim1alWGCU2EkmCrl4R2k/oZ0Yonqa5EyR/pe4L2eDihqCF/7Idnr5</vt:lpwstr>
  </property>
  <property fmtid="{D5CDD505-2E9C-101B-9397-08002B2CF9AE}" pid="20" name="x1ye=113">
    <vt:lpwstr>khsLWggWjXWgJiyI710TkMY3f5LrtsgggAVFtieUFzFEfrkCT5eJGZuzf6q97kHkX0JXcQ6xxLBJ2zMd7zD2xdGH7MMExI3gH0+ZiSnPyNlIo6fLGKkc/ER9U7mEYDSOL/61eiFAZnpwDFjVN5uXEPZFJfZQTmv4mEj6qVdd2d+clNzHxUL3CNL/gRoF2MOIr8AGKs1MikZeLEAPiboizDnE5LCdS9hCZy0Uvq4N9fzkjDdfmyO3Zam1yZ/p5kO</vt:lpwstr>
  </property>
  <property fmtid="{D5CDD505-2E9C-101B-9397-08002B2CF9AE}" pid="21" name="x1ye=114">
    <vt:lpwstr>r9P8Hquh/hd1dE6GVLiSeoYgY4+cX7jwZkix8BpnZqgc0RxwjnMYFtJmh9oW39mYcj3kqXSIvG1dhnKyjgFvtygiXRh32Boqp2wbMPLTKjrM9iEl+6aYGODolB46llYMBgzqCtxYHfHiLq3mhWUn/87Dybfk4uwo5ee12cJRRcWoUfSVgJnECHfdgm5CEs7ba9Iu+ycJ48LepFT97aIwXhEOpNaHEo+qsmbD7XUofXg3lW2QInTRYFkyNYvgLD9</vt:lpwstr>
  </property>
  <property fmtid="{D5CDD505-2E9C-101B-9397-08002B2CF9AE}" pid="22" name="x1ye=115">
    <vt:lpwstr>4Yj68DMZY/aiyMfAKvZPzHqJR4iBAo8jbj6FQdfesGwXgtwkR+Bkjf0ZTjAn38AGN4NuhzfDiHOzwBpw0XBUnMBjq5QDTOCE8DcL0AlxQkRpksMWwd++sC5ieTmTtUpcbqKY0YjZlCp2VRGS5d9637l7HT+gLXwzJrYXku4DcZ5M7yCpwuGfxWyfLfqQGutCYvePBIjbSs7XEDvQ0bwvcPtLbyYaiexTDgzCcpy6DNzhN6zEmR7UQkRvajwHh4C</vt:lpwstr>
  </property>
  <property fmtid="{D5CDD505-2E9C-101B-9397-08002B2CF9AE}" pid="23" name="x1ye=116">
    <vt:lpwstr>X90zlu/7AcNxPwTpyHpItKp+OZwbdlOlVgYU8zOMqZiFUJastI3aJMtnQcrSr17IKh6re0GkVY4F0NSa1C8nnmiZch6vJhmSRIozheMxKPX08EklIuvrHE/tWmhanp5mU0LKX3vAhGhgmzTch6X+FkFFcXcbrFDJkTDDAjJVoMVvnXBIi1t5sHSXD67kIhvrJXgPv5HeptlDJki1CqHZjIMMoc8dMnrx+HKUNQxt8DWI1NPZOiIMzyvZtmMqNoP</vt:lpwstr>
  </property>
  <property fmtid="{D5CDD505-2E9C-101B-9397-08002B2CF9AE}" pid="24" name="x1ye=117">
    <vt:lpwstr>GyJF+n4g2CNCiPJV7bYJujW6EUcw20lc/LeE4kJjHvTzLQuw083U8iwz4jSas47xCga09EKTNkuqh45zMmJptSWcHYrf345EvubqTAi6mcen1DrNCcV0b1uZZR+Ao2sBaG/9I3SIkySQ+7tB8XM4uYpm94Goy6rc8b1FN0lJHmPhdfpUyP83k9B4VCyw2WYxhyU3Du/3/E8AbhH6GR6sXpBtutvIrhyhwjRqG7kJL2GlplTJAu4VLFBu1PkhJxt</vt:lpwstr>
  </property>
  <property fmtid="{D5CDD505-2E9C-101B-9397-08002B2CF9AE}" pid="25" name="x1ye=118">
    <vt:lpwstr>PJbMoqcyPNDR4706qTs50sUCLAyiE3va/qnRO/qDj2zAoJxILoOh16e9XW4mnPIgv0NzMkhYgTssZCuVZ9PKBXS0+gbmTS5d/ozTvUhvFnPCqDYKKfV5MucSOdYcMn8kaz8/kIIbCGdGBOg3WyqURyrR0oGg8Vn9oV9Ymh96vi+c+TYFaxKD/660HjwwkVTIVcnH+KnESTiE6441x0AuVuONIs2eAHem2TeuojAP5kOYHZ1Np8a4PI4J4jqMTdG</vt:lpwstr>
  </property>
  <property fmtid="{D5CDD505-2E9C-101B-9397-08002B2CF9AE}" pid="26" name="x1ye=119">
    <vt:lpwstr>9FkimoEYgprcXuDIFM3uXmJKqvFJdzHmaspBIl7ZQ7WsE2GvoJY3cVzleQYQh0kVulIyFE3xljZhQ/uGBk4RrgfV93laueYvJS5fMOqZBWb+2KF8YmGfJWA+ANoxUd/Gsw4PF9UZqX/oXF54lL7mtA0U0BsDnhwEL+GbiuMPVj1e7BBBAx8ghL6/mvjtzvcPCBWD/Lg+3Z6HwW8pUDZdhGlpF+3Fp5/bkCZaQ46nBbjgkaPawNvVSj4+bkxwCcs</vt:lpwstr>
  </property>
  <property fmtid="{D5CDD505-2E9C-101B-9397-08002B2CF9AE}" pid="27" name="x1ye=12">
    <vt:lpwstr>btzsApsX8BTt657kuJM9kdT4RQya64WjPViyQvcOOGdjdCAQsLJb+YPK0065FifoxRA7TWORq3f4i2/E7AU12Lkrx3a/sqThavCC+yigjybke8ESlNQGfvbNCCG+C0f85ZkN61cIGPaNNK3C+7WJT/F9ltddn23xDLN186S0JYbcpjUXgmhJ2EY7+3mK0AqobS34NCFKTOs5fGYgpOAMiQiwgmiZpLGgLlKIiE1Y6xAr1GCQ7Z+KbBCrfMKPL4W</vt:lpwstr>
  </property>
  <property fmtid="{D5CDD505-2E9C-101B-9397-08002B2CF9AE}" pid="28" name="x1ye=120">
    <vt:lpwstr>JMhCFVC4pFzDmytlDPgp260EIiqyh+6NUVlzEA4VakTW7kD1OC0c8Xomkn2BO6N94wqMA9jCyoWVX6gDrYBq+Of0eCXozh2lyeknj/URW8hQdCYZQT5kz+QrUaIzonzv/t9pOAAaZ4sqk7komEDKrU2v7tzNx9B5XxttFGG3AB9RKD4eWllxWi8pcfdU5bbfdbuenxBs8d4EOJzlbOZLaB8+JYrcsr/0F/hmcqUA4QYB/MteITboJm9QSXSqcjK</vt:lpwstr>
  </property>
  <property fmtid="{D5CDD505-2E9C-101B-9397-08002B2CF9AE}" pid="29" name="x1ye=121">
    <vt:lpwstr>Bfj+IRd2kL1F8r8oRgSaOauuEL/qn0QFfIOT+4nyFCr88mNq10+PsmwGh06SnNK+6P90jAfpvfO55fuARivYF+k0hmhrJFHrEQf6RyUr1neDiW5qo329oxo0RnUJ0Ex0Jjl3nTon9FO8IdTM4C5jiPPnm/kTgFHACFrCAIKAEqYb8XuwLbN1o+gVjhJyLdHEOqdYVC/C68vEkg2I+o0sszPeF9GI0MOScNUO3ERNDp6EW8a5jyya+RTxGasmnQ4</vt:lpwstr>
  </property>
  <property fmtid="{D5CDD505-2E9C-101B-9397-08002B2CF9AE}" pid="30" name="x1ye=122">
    <vt:lpwstr>P9YebdqVlKlm/4B169N1fwpPWLG04NaVPXvAc73UIUXi9an/7dIHP4FlB4BUwkwLQrQpUBBWVnEAGaWyVl8N449ubyHtQrEGp42ak0hANKYat553k6Z5W+a0CHk88UvgNHvCcYIx6n5m5fVzAAjEPnnnSHW7aZ9tBhLbAGIf0yydQ1sg/nQyKRH+blm6fMQV1zCzokBZgqdr7gjxV7csXkQLhOLPG3nGkwu5ELrNmm0taOLRssc9JiOw3r5KD3C</vt:lpwstr>
  </property>
  <property fmtid="{D5CDD505-2E9C-101B-9397-08002B2CF9AE}" pid="31" name="x1ye=123">
    <vt:lpwstr>nk8Sckqn3ysjjFiAVr7FeROdgUHLz2UYj2eKly0GeBs/f09Zjcg5qX0sfaYG09WP76vOfTutcCPJkkKwokvDler4zKVWX/Dxu3DYBfV8lJg83rU/oswOvKqYmXAZ6mXrn/9is9+iiiqIuJ0pLYqTNEvQwk1q15B99gLUNsxCMxQUBqDiqhe0FU+CMGkkQn3q1oDw3GLqwhrc4cxI/lZeIxchbScInfJ9aln+qRydX5JmgFziWri0JX9/C3TzZDn</vt:lpwstr>
  </property>
  <property fmtid="{D5CDD505-2E9C-101B-9397-08002B2CF9AE}" pid="32" name="x1ye=124">
    <vt:lpwstr>iZMI1DHxXFGnIFa8RhUMsY2jKAy//nNZsnMtXfKLG9vlLb0o0IlbxrIJHoMANMYBmSwtxfwj2IundVjQLAnzpmHXn8KamOtCd8HRRuup4V80hMQxZ7uI/kxRkb8mXnYzr7DUE36KUvrlpXp9Tnki1tjUHgV9PtvXL+B3GJQWOrrqtHU7Nu+L6lZYr01BUwXHPjhmc8jnN0Y9DhWWgAYnA0fqkwBviguGgj+Ttke/55tAJTBNRZgfY6crPElk1wC</vt:lpwstr>
  </property>
  <property fmtid="{D5CDD505-2E9C-101B-9397-08002B2CF9AE}" pid="33" name="x1ye=125">
    <vt:lpwstr>jWi3g+ecZwnRQPzL407HpBMvEz90VjuBnvzNryZQBdsqELoxkS1zqzaU0Qgg+oQ3bGL9UjcefPFpY6mpAJ6ZG2I1Dw67MLhuJerJDiWUH25CMHH8OF/O+tQ7sezIYy4IHLVJXtrpaJA6UQxaH/DFe392Wt+GceRoX4tnDZgx0c+vb+3mBgdIv1XPxCFtV+Qnp6n2HMV64GyGueKJ2CBlgirYb/KURKR79wAZZv3nN8KuzjvjTS114uesH1J1ALT</vt:lpwstr>
  </property>
  <property fmtid="{D5CDD505-2E9C-101B-9397-08002B2CF9AE}" pid="34" name="x1ye=126">
    <vt:lpwstr>2qlQS5w1ti/4bu0CRpSs3XA20RG2N4bq849PoWy9WB8bcCwTOIfA9n1Z3iQbvax502mBi4px+Mz7xDUj9JHGCNv0oSaWSry1YW87qs2HF1eR7fEHM1g6GXntQY9fBZdVpoWyNRoMli46DTcTotfyHolN3yowyhBoKhT8UBoD7bBRS1h6VG61CavvOufR7Ntsc5pFJco5O/acyuCUp9OhZbJ15Y/LO+3z7ZIM7+ZXI6Ni+uj1AsrK5XohXeHXe/j</vt:lpwstr>
  </property>
  <property fmtid="{D5CDD505-2E9C-101B-9397-08002B2CF9AE}" pid="35" name="x1ye=127">
    <vt:lpwstr>wHlkrjwgXt5q6eFS6bwCGItddOyB7Zs5pRHNODaxg7fPXgyQYYJlNdqcCdvsjJm+6V+QpQJGmi73gU1vLGje3IhacwEOgvI0P8B8PUdO6B9AAA=</vt:lpwstr>
  </property>
  <property fmtid="{D5CDD505-2E9C-101B-9397-08002B2CF9AE}" pid="36" name="x1ye=13">
    <vt:lpwstr>M2WDmJ2Ffi823iV3b8tXfefWAakcwMdYLLt0FouNLWsQBMepZTBBQXUp4jR5oiW/eNOz1I07AxtxneTvdljj7CA9e4QPMtQPqm7L9gundUQ7jrM8Cpxycx9EdwR+nCR4SQ6LD9gKZIoY2w75owAL+/pl3SPBbcMa9h7ephdsoSENtTWUmNnIs3zB9jIOC9HHRXBP2MRTBb8f/iCOn7edEgJdk711YsQwEnKs3FyHooG15kvTSy80v2Gga64gIPf</vt:lpwstr>
  </property>
  <property fmtid="{D5CDD505-2E9C-101B-9397-08002B2CF9AE}" pid="37" name="x1ye=14">
    <vt:lpwstr>jeybj9lp+mXt/ViUVpeqT+AhKHt1f4y/Kvrb7T5DU7CSWwCMoykWCaSyhEco5LgSxEOXwRLo5d1u/WgKxw7358OYqkbEwQAh7dyRz1LdY/IpJ8QZORjMT+5Pmt4PuUc1LJkkpQfPQRkX5kzmYbK2AytdA4lkCQXr2CBC+KeMyPCil2ModzXh+tmYrQMgPOG1zjqy0Y9rVMxVKMjbVekvhQ2S4IHQ1h3oGPRYeLEzHPbhdW0AW/bU3jekBDz7sQh</vt:lpwstr>
  </property>
  <property fmtid="{D5CDD505-2E9C-101B-9397-08002B2CF9AE}" pid="38" name="x1ye=15">
    <vt:lpwstr>xIwTl3xCqGogTkvXaHOIy1gl9hqhqHsQPJbsFwUqfj+xNOAAD/XUKqt49AcUxdeF81P2LwwzCdZa9fg8GW11cBk0Mbb+9FpqoE+XtA2pKYxP4qRl9YBb7r4MB+QvbA9HiKLF6eqNU3yFxz23mFPIYbbHWj8T3JTM79DBgZaFAiJbx2cHHEl3/nBUAzBTMuR81EIgy+BGr7Op/nY/Z5mfotpf1Dym1pPe50JVmLn64O236f7x4HKncnT+rOBbTJ8</vt:lpwstr>
  </property>
  <property fmtid="{D5CDD505-2E9C-101B-9397-08002B2CF9AE}" pid="39" name="x1ye=16">
    <vt:lpwstr>9lbl8VLL5/FLAY3DVTdYCh2mbZF7fAN+onA5mrDYleo5Vay2eN0agEF58n7ERtHLeW2MoaUgVnifFTZ+nFrw0lGrqdy77XuRFVO2WTODiVqGn1oxNUS3b/itNAfyfNlQ89udXTnfNalT3yOMs0y+JsV+lAS3WHPub7XyUbFOC+WNJDCIwfiFPSYnLQR9n9x6H/QyHkV6zpwYSzwUPwgeStl+YCPEXFCRPqvIApdTK0F92cJUjwJMc+NqkpRFcJN</vt:lpwstr>
  </property>
  <property fmtid="{D5CDD505-2E9C-101B-9397-08002B2CF9AE}" pid="40" name="x1ye=17">
    <vt:lpwstr>tkNWF53OS50V4aK1Qf4c0IlLstRW9EwJEODfngu2PHCXfED4G3OTx4It0eB0SyDGgEr0FPrR034lBDY1m457b9vKKDk5WWGqXqpVU7QqYo3Ir5aqa0QNWkkhKy/3DMDJCMbRADzVtodUyVDIOKSFPhco5ULM7lo6Tw6K59yZxxiSGMlbVNIlNPp5cLTbgkyf9Qw9b2FxK2NI8IzLaUzvL0sugWOk4g76YJf804EAUXXx3+weflfqYhvj5Tu19Bk</vt:lpwstr>
  </property>
  <property fmtid="{D5CDD505-2E9C-101B-9397-08002B2CF9AE}" pid="41" name="x1ye=18">
    <vt:lpwstr>cwHrJduQLavgAIntX40+/HV2jva2IQU/Sq7X2mVucsblekeFAYwsk2qBOpVWmGLHIuHvgpjZmATDXh+y/XQCWQXxiQpUBAJvzhbP8ROgTA8mwyv8D4LBWmSpvSXoec3ifGcmakXerXz4nfV9bDBwuIg8eMOLK30CsITMuvIyfwF22N6krdPTl+z/CwmvwTBpOPHK74W+i9Mb+wRcn2fTRCclA0hlXkrPKItwOfq17MuIaL5MMDDSyOtjLm3ZzMn</vt:lpwstr>
  </property>
  <property fmtid="{D5CDD505-2E9C-101B-9397-08002B2CF9AE}" pid="42" name="x1ye=19">
    <vt:lpwstr>gpHJ0D/Gq/A1NRPNGuMHTCKSLgWUUvK51xssEJze1noATmo8ui4UNQznoHcVsWfVgxAD6HKx68BKFJ42/UPBhWaDEeoInkob2yAu6DzZ+mlSCgalGXCi5PC12RjW0s2e2UUjZbdBsHVRuAD0Y0Gz/i46qznHz5e78iP3bjhBg5xFDVXJijMfQsbB7yJjl94hyDXj7sVYWzbIoql2U/T2mgQX8xaWYMs6mciPOGP47tK8d54+lGtxMVz3ihgkyz3</vt:lpwstr>
  </property>
  <property fmtid="{D5CDD505-2E9C-101B-9397-08002B2CF9AE}" pid="43" name="x1ye=2">
    <vt:lpwstr>gQpunfEEjeXdsT9fJN7KE4UQefuXFJoZJ6g/lkGCyNMCAEt3Qgl16ZBm9xVzF+18wbjLb83i+qex2M2irWi/d0uSsK9pr3Bb+ES7+aIfEH5BDnaz6KaqIQwtHJfg3klDuISj9a0PCSX5vs/oycBeXMzDsph+df+ZU+YlRWMFkiihDMRft+0og/BZqaQZI7o434qDb4u9bZ6RwTtgftW5XdJ8eWNmVtlw27TBAEyodqN5kxI4kxfrnE2LLofqIAy</vt:lpwstr>
  </property>
  <property fmtid="{D5CDD505-2E9C-101B-9397-08002B2CF9AE}" pid="44" name="x1ye=20">
    <vt:lpwstr>NOhXj9t6qefYMlodxieS6ECLRW6j0s1SbejkwFoTAzjl7oSi/MOig5LWqKXVunRIpwD8woA/lG6y3oJjprCbmF4tTvKT8domtJ0l0GHoN2S8rhprfhW4kIxxZotb0rl3MLKG+TNRbmKw61QyvH6/VIQmXE9C5aIG6y+cHNDX0MN2445pesaVItIOfycAh9kA4a+aEtbCXb+f+sKhkNeS6gULeaGq1ZfTowZGPfzSE8vuoB7MyQnoKDvHoyFZ93t</vt:lpwstr>
  </property>
  <property fmtid="{D5CDD505-2E9C-101B-9397-08002B2CF9AE}" pid="45" name="x1ye=21">
    <vt:lpwstr>Nxy/tZWMnMSHpOkWXV6GfQNR1Iexr90FNhN9jhpw056lt4hX1oATrq0GiSmn1iCmfLs4wq6DXxbePu5u8uuUx6/S2DL6zX5cIxFa6RLJV2hNQoL2cUSnmIspW4av/EgRJfsMRD1+hLwzk/Jmf+vINNupYwPMcB/p1FR9nNp2tFV2NXbEfOICG8kPlE18JY2xfmZGpbUzTdkeXzAE6MjrVVW7/aGGGVzTZBMN0wrXRwrpw7teEnaGfO64h2kGi7N</vt:lpwstr>
  </property>
  <property fmtid="{D5CDD505-2E9C-101B-9397-08002B2CF9AE}" pid="46" name="x1ye=22">
    <vt:lpwstr>vXwmSrjwljA3EgjC/s2t8Dd3UTul5rYddN1g6ykb5BCA26s7hrxjUL9PUrSfc0Rud5h8VOT1jqrwpaWot+5NmiyokwtQwyiGqBOAsTKfg+AsMVxpchO1y61N0SbiqbQuqnK5QtBMNFbO59QJWSNRrROHxz3Z9c45SUddTSsqKYxpQTupxeLiZRzwpdLxETxXrIGsbZB6SpwdsuuakdICpjqCMc48TO1d/9F76g4yLJDwHNT5e382gEURTCie3ly</vt:lpwstr>
  </property>
  <property fmtid="{D5CDD505-2E9C-101B-9397-08002B2CF9AE}" pid="47" name="x1ye=23">
    <vt:lpwstr>+xPGsFoP5vl7AgBZVbClusdxJW0F75n1/MHYMJMKph8P9UvGcF5kmuUiC1J4IvcB61pV/3agkih58mSsOWAI+HPHiuzMdbC6sK2S5BkG1u5DRPdGw2sHGM8WD/LL+SrdaqNF0eT/UMgbW3O9WRd7c1yxwluUZpNugIoLBr/+KN9nEYT5+c2i5cNws1fVlxvfiIOBCgMWPkMvNUcFRj+8xyOPZfZ2Mu4b8Xa7E+6cBbV6fqyhGVHdghCdNbthaEW</vt:lpwstr>
  </property>
  <property fmtid="{D5CDD505-2E9C-101B-9397-08002B2CF9AE}" pid="48" name="x1ye=24">
    <vt:lpwstr>Wi/VF1j0Vi85ivn+nAu4anYmQ/KcrkrV9T7QMpYPjkXoJze/u3YRPKPLIYJ4PxkG9DUCATvqEbIeYowpjDLJYi4ziLT6kc8qo7mq8XHPblq6bYtN1bnFHi7POtKETGiboff+dMGe2QfKVLtjGMhkNy1mVvvJ9cPSSm+Sjb0jMYWDG7Q9QlF4+vL3h6ANYbjbptAH+UV0C29XwiuUTuGVAHwrr3Z9AFJQ9DY9vMTs7jIKuB33w8T3Hk/mcUwS5Ht</vt:lpwstr>
  </property>
  <property fmtid="{D5CDD505-2E9C-101B-9397-08002B2CF9AE}" pid="49" name="x1ye=25">
    <vt:lpwstr>naCQfPupsecV02QH+znxnY5oiHWGi+/7aeVzBIhv1WgCQbg5bbz28rELjSwih05ByVhKg/a763rvGikVrIh9LXDK/YiHd5I9XOiTsE339FsWfucq53ciox7YNdChNq8dZexI002M125oU1lcY+ZYfir8ZyqzyKg5N3fYIR96nugV98sHSReo6Pri6X4DXcSr/vK+iTaWddVRcUUpDX7m87kDm6h0Hzyb4weQhDVhGl7L/eSp/zdY01VgHyZ/XjC</vt:lpwstr>
  </property>
  <property fmtid="{D5CDD505-2E9C-101B-9397-08002B2CF9AE}" pid="50" name="x1ye=26">
    <vt:lpwstr>1OIe1+j1IxYM1+Bcf+Ag+VXRiuG2oQLRCpBhWWxrj4IvH1I2S8SIQGpWM11/1a217iKupcLRB74mfdLFF/8y4aQ8yQY6IlGP0TlB/y/TVwyv966iBupxMyV5s/n6O3HR4s/O/VSOJTIyJZXL07gj8m6Xs7BfGz80NVVLrvaXf+Rejf8dMcOPObS8tOtCnS/frDpnLtG+O3HJRwwe/AKqS1sMWBK3hfLvLnprV3am0Y7XWwMNpnjQH+oHusJ2njt</vt:lpwstr>
  </property>
  <property fmtid="{D5CDD505-2E9C-101B-9397-08002B2CF9AE}" pid="51" name="x1ye=27">
    <vt:lpwstr>PsftKBedfmCLsBMRr2QFdMGaEjKV+Ax8eUoaTrl36NLLxTJpNLglt2TNFs9qcv04jr4keSu8aYGWD8/1tYt/zAbg9Cw4GHfd0vBD6L3uCdbWeL1Tu0iUYABz6/7YLVpuY5DTHfTQyi4NhMDTD4s6/XK/BWqmZ25LeKey2/1zeVOmpwC5mVCiLf2xYon9nlXOwayrHyRBt1ybRgdhabwCOUWNU93v2qk+NKc3K3upZiTocoepFLjtE4N6gqQ/2KC</vt:lpwstr>
  </property>
  <property fmtid="{D5CDD505-2E9C-101B-9397-08002B2CF9AE}" pid="52" name="x1ye=28">
    <vt:lpwstr>/0wRWzKgyD44WIVTVJ9hhDEnhmh+QM2CXzt8fn7RinVSJceLGh14evsyrGX+qIcn6pz67nStshvxq/v6shA3tXpvzVLhG5EK+GsQMRpISpNl5uF+EjL8yOvD8zvhLs0IbDes/hRCH3XEtRsAgDlW3zVEeD2yNoctJ1XO51/4HWQmaaqqHhH5SsGw+Knz9akddnWNK0BSItLm/qryWaT59I7BW+ciqdomM/YwgsK2kGMFlVCtBKiMVf2hO3Tyi0h</vt:lpwstr>
  </property>
  <property fmtid="{D5CDD505-2E9C-101B-9397-08002B2CF9AE}" pid="53" name="x1ye=29">
    <vt:lpwstr>wbzB8LfCAGWr3P41ZU1Fxc5Z2Rcl6aSKHjbTpfaQq4iTTTlYbOG3goX8gTzIx2+1R+4iW7mXPjMuTjwkGTMPL9OsLkXAg/7JLt1jjTcuyGhf66zDMGxhgweIuDnVeBTLe5F0S4gDI6S0RGDbZ14ElIvoFnjXSB8+R9h17IQC4XBTNS2oqb8/elQgrKl+GRaxu7ofdZWL6UT5BuN2EmzjJbUapLAJqqQ7GuF1rvMOqf42KfNMFueJvTToxmyZ71g</vt:lpwstr>
  </property>
  <property fmtid="{D5CDD505-2E9C-101B-9397-08002B2CF9AE}" pid="54" name="x1ye=3">
    <vt:lpwstr>qIbXWWcho+UZB7DbZ6rqGtQR5pf3F1imwAM3fJTc74sO1yDIEn5aWoDmglk+cP85rZuP1cbkWUzKVz+ZrDtoOU9xZcnI3mHoqmTG9Wg3TtUnj6tYQr5adPf3JKmDIjC5J6ODG2iYG95ob5fzefpBiO4mmA4I9q/Xmx2oIeDFg48X3Y/aLwTW5OCN99MgBK8yBkMbrW8ZX8/i0oQprCD9CS6kaEEHsJ+jEGdP4ybQHm/KSUu9Q+z95vM1bkOmVKh</vt:lpwstr>
  </property>
  <property fmtid="{D5CDD505-2E9C-101B-9397-08002B2CF9AE}" pid="55" name="x1ye=30">
    <vt:lpwstr>ODHdWUaDZDa+BIJ/azXum8NQOAlmM/R9zHBVpr1Si7bejoSf7YxjnvNOcWs82ihEeZU/MZP/jEn3tsZM/wcY0RN3qVKkmlbg7JlMbRD3YwWbCoeRJGCUVlsBheSmQrshRMBNosXr61rG2kS6E8yop1Rg4xK6ohmNDCzhOHmFTaC9hLDvx8Er/5YIeD+D5zVAlVvI0/sMo5iisMAaqPAPsjhQKve1YZr88w+h8wjR5PEOXs/JE/zIghwPULEmW4G</vt:lpwstr>
  </property>
  <property fmtid="{D5CDD505-2E9C-101B-9397-08002B2CF9AE}" pid="56" name="x1ye=31">
    <vt:lpwstr>65GKFdJ16IpKQ2rSwaHZO0sblLQohExvjokA1byaGux0bDTjpyKZNvliXQPYa2jp1kMzOtVvYwnlISKzrzQeHY2tT6f9b7Z3xCgpIYd313+sl9JO1fZKouyx6KhHkr/wwm5U+WgOKZqXyP8qwtmTUcYDvwSnTZv4ZBQfR+vYnp1c9Nu/d4sFpOxhMetoWSNMJl99Te5EgscXtXlK1wL0FiBrzQsze8YjNRhmxuLd9D3ucG1EPBQRqegNvZyy2qb</vt:lpwstr>
  </property>
  <property fmtid="{D5CDD505-2E9C-101B-9397-08002B2CF9AE}" pid="57" name="x1ye=32">
    <vt:lpwstr>IBFD6aO058oDzi938+pu81TBBDbg7NC3Qkf9mR+95ZAzfaii2LqeWLtHG6CWisjEVmgL1OE7l9BNKhN5yAAxo6d3ihKvRuzIOSY48hmj7Pdms086lKYW1HXC0NoBdeNFSrW0fE6kCkpot7zK55vPw3Gf+lsd9FjR6BxbSmhdsToNp6tV+83XPyGryzRS5p+IsqaCHCY8Lqj2LTMlYngayVsXoqsQ4asukgon96fd2LXIjoF96P3t/9WM8wFU0LH</vt:lpwstr>
  </property>
  <property fmtid="{D5CDD505-2E9C-101B-9397-08002B2CF9AE}" pid="58" name="x1ye=33">
    <vt:lpwstr>BC/zwTP+N+61czxW21IyPfwKspeS4wZDqc4IZejXe6bhqbCbp9SUKq11/nAyqvz+uYcqP3/HxhXutA4Vn0gu68wWOmAgMZq3jj0o53lcyeJcUCy8u58ClticsONvT9hAkDsTNPxwoDobVniPVlhL4wdjwEdRX0kV+fw7gVU4EH7uCE2rgjIUx93XbVeGwfJr1kZbplECNGS6Q0T2uo0WXZhJ2UT8eKAJ7YkJAPDbQr+Lk4jxycS/VdLrUpA6NVY</vt:lpwstr>
  </property>
  <property fmtid="{D5CDD505-2E9C-101B-9397-08002B2CF9AE}" pid="59" name="x1ye=34">
    <vt:lpwstr>Zv/r5rEkuVQ8jNMtWoyv7J5M38v5vNl4x2Y7QtDiBzC77NiixNVJpokzBRITyAvCmtG2sOdzrHmnzMpsPcZzxIIQ1FbTJicV0NyPUT6T+vieAV2X4rZ+TYvCwvWf66V0PDK4EFXfVHwez2FxulvOSYUs7rtNOhWhhmpXAFjlvmT1j1Ta+vzJeg271KLT7Wqf1weGfEv6a+hEMcTxkiGcUZFnzR3SR+n+g+rBobQ+VrhMXdxbIQzONtdzacijyKu</vt:lpwstr>
  </property>
  <property fmtid="{D5CDD505-2E9C-101B-9397-08002B2CF9AE}" pid="60" name="x1ye=35">
    <vt:lpwstr>+IvXzUN0i7vE2qraSNXLWfAyEFZYQdcSqij/yI69zZT7Uww9MycOlQ8sXFjgORuAnBHwqBS95Xvb2jfF5ow6kGUCL4P5XfTc0Ou7J85QbBSa8igx8BcTATVGWfJsC0O8LSsmm3u2NPYaAVokaNrlTz5uTsVBYshq2TU7tmRiMfnKGdEwbKAK/AR7t+lDt15oEpaQ4uQG9IE8PGtvyjWrAnhrUPMfXSgph3cS0/hUGkt8a3d6TdAl4GaqFPdEpQV</vt:lpwstr>
  </property>
  <property fmtid="{D5CDD505-2E9C-101B-9397-08002B2CF9AE}" pid="61" name="x1ye=36">
    <vt:lpwstr>ZamRAprKZt99k9pvx3/mZdX8XVHytt4vlTSxMu1HNV73DSu3mgVwHOUCyMVOZQiVUAAWYJPcRsu4Vn0IQ621xWflRKNGVcywhM2UtASxD68uvSnQ/uvNa7fp7Ui2gh3FLPf5MfTK0QAYMZif5iEjlxSO06CGPQAD+A+fiLZu7d94pPTVCR8j6fYzGasiovMLvrfFJ9b91KJxo9+DMCDmcHtAKG40eQqe+wH86bzzQoxzgv/iZ62xlBpToTfiJUA</vt:lpwstr>
  </property>
  <property fmtid="{D5CDD505-2E9C-101B-9397-08002B2CF9AE}" pid="62" name="x1ye=37">
    <vt:lpwstr>OjkHIl1G92yGAEJPTZYBSB5yT1VPP8AGnzu7weR/T8Iid1h3WLGlOJq9WBd7jqxcRY7deVVcccCjeT8igi+QY6v76KLaHr9mG5M8RMTA4R3KlmmXS6uRXKns8/gbaIq8D+5C6OjH1IUILBikV8QPupFsyrZBm4js8bIIcx7bkxzlopsU432KxxZWJZRTKxBRwOEKUU4GKIMnSK5DJeWo0Yk38ReLUcmVWWXZJxsQLi40MWk+SMJq2feDLFi4+qx</vt:lpwstr>
  </property>
  <property fmtid="{D5CDD505-2E9C-101B-9397-08002B2CF9AE}" pid="63" name="x1ye=38">
    <vt:lpwstr>ZO3bDWtjlOVjoDm3YfD5cqLpVvNwVuUnz5rMvUn44rMlP+Zpy2nz5Xquu0JYPDb3XTbZWH4oOR7EGqXmfLjsvOk8gLJbrWF+pzuyBx0lYcb6bXocUnj4xyt19A8jYOn8IGLF5NOE56sUMHoYvJ2tNggSWlVaR1BrrifuWjPJehWiyGs8QqjsBCBxvt/FD3faj7ddO1ZmW/Cz9gdbqTsR80PX1zY30hO22CAyZkT27Dk1QrGCpN/320JqdPDolzR</vt:lpwstr>
  </property>
  <property fmtid="{D5CDD505-2E9C-101B-9397-08002B2CF9AE}" pid="64" name="x1ye=39">
    <vt:lpwstr>++1sjm+fVIyzybkbJsPCR/IdWrqRXjqkaBMC3aGns1Pk8A7mDJpG/vhjaA12iqea01eeFE7g7w/8XukN2xgs7yRf1N9LmCB9va0B87Yk3sK0CruvY/xzl/pCRSF8KJmmunNGnWedNrrTOMcYlNz8h43qY6j4MjuZLHuVOdbjSR2ioe0rwz6ewOq37F23sSXkcUaH4SK67FAMzoltgaRQqH2KSAl8VF1gH2YWEAXvZrVXmPGXrXv5vs6JZrlZGsl</vt:lpwstr>
  </property>
  <property fmtid="{D5CDD505-2E9C-101B-9397-08002B2CF9AE}" pid="65" name="x1ye=4">
    <vt:lpwstr>fYocaojQ5ubtqzvPa5DU/u5sUBhmMRNFJKZ51R9+BqvrYpdaxAxF3AyNirPRLIXvGmGt6Mui/BrfmKtgxtjgrzHxy3o7GTdV5HXfM5CkGsFfnXknuY/pUpzSmqrE6lQg2SD01cJOmoPp+xaLWeZDplA8/MVhBKN80gA4ZrE6A+CdH3MZnhGATajhwTfkv2qqMgPa7G+rKLDS3AFw4Q/ve/61lCLkL9VWvaxk4g/iWGcWlKFj7K/8hMsnCbTKhPP</vt:lpwstr>
  </property>
  <property fmtid="{D5CDD505-2E9C-101B-9397-08002B2CF9AE}" pid="66" name="x1ye=40">
    <vt:lpwstr>2smYI3VFZVY/P8P4HqjmC/Xgz65JPkeEnpA0tG/BN9evSmOuKeDYRrBN7XfiLbuh2ngbcb6Gn75J3PPC3t34+PGIQHBsPFpbWA6WRyjj9XKeMJ6CzQJ0T9yDJULcj6rdzTi9fLiH10HoalPeMWrWoIi+xpAFbJxZScH+6FJ7GIS1qbH8Se0z5iKq8HCHnPS3nuCrkIWDOtbWLeuKGg7r4j4EqXdFWUhX2zd2fKEz1sD1NMKmb9bqijfWz7bdb0t</vt:lpwstr>
  </property>
  <property fmtid="{D5CDD505-2E9C-101B-9397-08002B2CF9AE}" pid="67" name="x1ye=41">
    <vt:lpwstr>aXHMP16E3Zydux5frw9b5JajDv4oU9HIFlcTcddzwqMOWJlugeb+yNCtdEroTBgI/thDFmpXw5GVJ10hcHWHLfb+foz3C7bigGtrfX1A/l+P7+qfsEjjaiuyhbvIskedFkTWTG5B/KGFvg8yMa2u+h1igrgGs8gWB0Dzj+I6Dvov6FdvArBxzeiv+SNxR+m3V4mxsBZRzUzjbfnhA+ys6yTf2BVNHRkM9k9m+bsvh4/Hb6IoUACfABRY0q7J+Wv</vt:lpwstr>
  </property>
  <property fmtid="{D5CDD505-2E9C-101B-9397-08002B2CF9AE}" pid="68" name="x1ye=42">
    <vt:lpwstr>8Fbd38tpR02BX6s3ivjWJfSrfhSKEA8xgwRUr+EWpzFOVNfVZPNLC3OSf3qc1DvmRbhENbcw0Kj7jxxSRtKvp/ZVKx7edu3WrzlKkSVVNCRl6k3hl/i2vr5vG7bgNMuzgkSzNNsSvCCYyyj1+h7up7ppTMycDqFVRP+9AeO37o4frm1SwAQIalm/xpBfOWhWUmjBAt9g/cC5cZsktZjQdF1FGcypRmRiVzistXSNbpUw0EZJeYiSYrmatec2Zt1</vt:lpwstr>
  </property>
  <property fmtid="{D5CDD505-2E9C-101B-9397-08002B2CF9AE}" pid="69" name="x1ye=43">
    <vt:lpwstr>AMMXrDOtJvM8FRDk2M80XFHhlPAdwQr9NywQyEZ1qFwSYim+ue72hkXJ8pzhS7BaeColYKxrVgaYawqlx261eZFLul1EL+PnUw4BG7cFFJqrb0zU0R/C+NSc17wp8W+Sn4owosBgLaCgbi3N+NcO0mkeHb3VA49Tw3pf8P+ElNQrgqnuuVFcx6DPyu4RFXTIoq8s6ReZoSNGExhIODXqpUQYhOAUp2wttLG5F+HfvKOpyQpBxmZui0stfJSVm4e</vt:lpwstr>
  </property>
  <property fmtid="{D5CDD505-2E9C-101B-9397-08002B2CF9AE}" pid="70" name="x1ye=44">
    <vt:lpwstr>WEzvNODsYIZa8poOCs1zHOdGnAK2EBuNLihTy+U8156p99T1faHsRvb72WbpS/1k9x3M48qV37UFSv89d/NC4D0D0MoC+74A80HspM8HKGwhMG4b410E6aAeoW5trt9B7L1W+wbQxwZ+jMY+2jXOPwdZ+qFHmovXqfIVGYBj0bu9qjh2xM7A/V0jknpDAaCnTBzHhQLhI/o0z1u549EhqKxQ7pcYaMqykvAOGfKzqBWbKFgS+FP7CXVFqMSMcRT</vt:lpwstr>
  </property>
  <property fmtid="{D5CDD505-2E9C-101B-9397-08002B2CF9AE}" pid="71" name="x1ye=45">
    <vt:lpwstr>cdLNf7O8cghKCTw6rZ3dIpXG25Alhjdy6Zh4s941G9N4RGV2V3BNIwsKnH2szL2vNqYZiml4TZPKZaoIVTUSDmUoGE+e7HfTRSt9TlcctQW329+mA5ddHer1VoL52Qea7vHqdGq5W3B5pKju4ePa7ChkPHkwZGFBITuOZgkVvjIb/HclXOAQptx6M0HFNbG458+P1R66RAWpNlzAeG1y1BFwPxijZ8yUl/Jo+vfuyuPTlJ0sCvPa5aOO7FxVlgH</vt:lpwstr>
  </property>
  <property fmtid="{D5CDD505-2E9C-101B-9397-08002B2CF9AE}" pid="72" name="x1ye=46">
    <vt:lpwstr>TvKiIZifKNDsLRLhZKPFZ5TV7PPSChIdTqRUrjhTMr3voVj+EwLKzssmj/sX1YjVMEB4FOr83u9rQNItHR9gSIqT4dZs9O4xEzCaejgcn1asQ6HvOhuo9yctHwIY1VcvGvZIaB9ztuhmMAq3ZCjADYqKvfqamFfSE5+QKJkpFGFJmn7jKb6yVk8IsIzvCRQTR3qbCW/PzILhV/eymVC+CXmUCMoXal9oaKGdk2zb04L4aDJZa8v+jrcDrZqBXDH</vt:lpwstr>
  </property>
  <property fmtid="{D5CDD505-2E9C-101B-9397-08002B2CF9AE}" pid="73" name="x1ye=47">
    <vt:lpwstr>dye6FIlbn2VfWZr4x/HnD9gNNuneLNP/kElj+FUNbXV6VQvZCv574rl2mtRuaD9LKqP0ff+nu01/IhN/4bdGRwsNNdqtdkrNgnEDXj+8qP2yjKpqwW6YH+88yQUarPFhNwQMdwWtxIT7XrybcVmS+C5KcIz1G1GviXopvVKe7BWANsEqaoouXbg0nmVAzFRQZJzNUyXjMHDezQOQ0T9DLp1N0jcVnX70xmf2uAQM5KOQEDN3nA/QtIfLTBPvvIl</vt:lpwstr>
  </property>
  <property fmtid="{D5CDD505-2E9C-101B-9397-08002B2CF9AE}" pid="74" name="x1ye=48">
    <vt:lpwstr>FkBXzo6UWJJMaWLneaQImfRbrihSNzEu2WE+fb0YHS/zM/FG26fkj4DmI2J6r1M7hW2MuzSSws6AMpe9L6m432AFevML8GG2CJP7GoB2lxnO3+/qmvy0Il0NlFUH3f1XIjHop+HH7SP2Vn0L6pdYN1l9xEcxWOuDsAPvT0yRXAiS5FBElxUbm2PtayNW+N5P/XqLtHT6dnEzUdjky3Cu7mFCpLpfqBWRxU/b4zthv0naQVvmXsg3huXCkiZO+zh</vt:lpwstr>
  </property>
  <property fmtid="{D5CDD505-2E9C-101B-9397-08002B2CF9AE}" pid="75" name="x1ye=49">
    <vt:lpwstr>8Ys+BlhFdM/KrPgOZYtBqd0za8Hoh4WIn4pkyq5rgpaK7XWki++OIf4hT+3D69llV3A4hL/xURk8ISdLCG+Zcww1dyIgOSKvCTkS1LpMZG86GFFgZXufHfo7VoJ0sAruBUHbSMiWlmbhl67MCzVx2ry171oryW5cJwNTcrL325DJdePZJsV7qEfPzrD2iv68Y/cw0A1e6fxwapmm2wUP8wl0lLBNBfaeqVZ1XA777fJDxme+dGrWUrqZHZ3BrEA</vt:lpwstr>
  </property>
  <property fmtid="{D5CDD505-2E9C-101B-9397-08002B2CF9AE}" pid="76" name="x1ye=5">
    <vt:lpwstr>KRHt44FH5ei9UVt1QAnQRqU2A3dZz88hWwDG0Ujp7+FDtWTz3t5rKsCja6UzpXVJpkPXL1YMGcNKHZvbevBwxH11yxWsDlMnvXVH9fo6O6EzI4DWMjEc3FeZBx8LUGX7NXrVokMbEPSJP8NUk9KMvQQEaDsYrn6GRM7AmrFDgZtNk+EqhEl3TTEKhWN+kR64DQtwRIKO/ZfIjHCUhpp85WGsHIMMFWDnM9vje6H+xhjrPL/9Al2QxBFl3KpgXAA</vt:lpwstr>
  </property>
  <property fmtid="{D5CDD505-2E9C-101B-9397-08002B2CF9AE}" pid="77" name="x1ye=50">
    <vt:lpwstr>8TkoRuNI5+hbKC/NrpI0LtjoWyhhsD+Qt5UU1vHMwldSxqQXmy+ig5rg6bkKxpN7Iq1sIVy6x5uziXWl1GixHfi71iTLPY1TvDxeeFVs9i4yOR0w0hW9vd4uVlaaBTolOkvKGUb0F3qyigUK1GU4IwXwpFP4IYqocT0CT8Gy6iad0q7BLRjPa1CGzu7e0FiF3wu3+R25G0iG9xTtw2Bkxc7Ksexku0pgbY+DUQmqk1qTNQEOuqKveEZqweFOeyx</vt:lpwstr>
  </property>
  <property fmtid="{D5CDD505-2E9C-101B-9397-08002B2CF9AE}" pid="78" name="x1ye=51">
    <vt:lpwstr>NneYsb5nECoTlrja65+yCC6CunDn2NVlwsyHt4Rtr97FZYfCO30mXe9PhpsH71D2FRgv+ABWG5fnyIPeS2YNZ88hP6JGhF+E9u6jpqkk967UX7fqIdzS/nCxzsOJqUNDqrxfmss4l3SU6Vjamf38jyNXnrKnWoq2Hsvor+LCvi5Uk2HUReliXKF2Z9PYoEKUS76dbmbhmN1GCYBncLOD3ZqePQcthq1FL/4VckkdlDol19Dptq5cjG/1zonnk0c</vt:lpwstr>
  </property>
  <property fmtid="{D5CDD505-2E9C-101B-9397-08002B2CF9AE}" pid="79" name="x1ye=52">
    <vt:lpwstr>sdZ653vyiV9XGmYCgNEPjRt4kaoIe53FHX4hluY7N7CRcGytDkhsddPP5ee9OezwaCy4K/NxmWNE0Gpo20DoixVM7rRMnePjtOgKTEnyI46ZOPfauyEDBPvCw/YOeHQfdSbgHgEXU93jQwRZPMZykL26UVs7WyY9nrqtzYlZRB07kUMMdo4zF6SXOtvKfA2lQV4WyookFdUyJ4IRF84gK9BRajNoJz8367DWz14TH6MbRmp+voUAXGYY8gBhIaz</vt:lpwstr>
  </property>
  <property fmtid="{D5CDD505-2E9C-101B-9397-08002B2CF9AE}" pid="80" name="x1ye=53">
    <vt:lpwstr>DwcjK2hE61nl9fQFLtDsZNBiYz+sEd8MDwd98Otpv3WtDX5nQftlwFwJuO4sSAT/GPMsw3L6PzlnvtXs0BwjD5aKrKtMrbScOLq972AEbXfCY50eZuRvhYIGgvTF5uh97r5Ifkzgl6IixZHDyHztQAkN97bhKPm1t13eFDEeyPZABdaIYoRnw23Ep/3VJT15RTBRmwliokyXAxdjrrIw9ENOKC2K6dn8VjoFgcHbeMpHiPDyN+5jWWpsVSIBz6G</vt:lpwstr>
  </property>
  <property fmtid="{D5CDD505-2E9C-101B-9397-08002B2CF9AE}" pid="81" name="x1ye=54">
    <vt:lpwstr>xAtZfdoV4UEg58ik27ftXjRRxFNi1fT8JrohWEJ/22aEsArW0ZFtZxKCQzYPZRU1gAkgQcuL2htcvVprFtBRjLtLgu2kUFEpMYlxL7wg0Jum+i6vXXNpQbYNcrzESysL57ldeZd6WfaH454EbM52iHhfNbqjKseZj3Ll14lSAhFM7Nfi0woQT15umhKMK9sc4xWKhZg+Vng59EB7MaAPeriSi8jp9CfJqw34APPGENKXxNuPA8oyMSBezFp8fpa</vt:lpwstr>
  </property>
  <property fmtid="{D5CDD505-2E9C-101B-9397-08002B2CF9AE}" pid="82" name="x1ye=55">
    <vt:lpwstr>GQRT8fcakbdv0EhbPy3fnq1hFUsUdWnRfXSsJ53USANK1rygsTH6ed3m/igb3iHNxcqaJA39gNz0FKmldHyVCMuP3Va7eIPdSBjtlVat8Jnk8j2Qmns5SCn9+o6IM79tUG/nfBBEGYNfra+m+xJlOFyjN2oJPV+nV8M5DQm3fYyMSC5VVSLyShnneZTqp0uz4hi3sCLM1cedwFRKyhsotBaMzqaGSSFCeeTcni8LuyXB/GYQ63nstcq3OOb0bav</vt:lpwstr>
  </property>
  <property fmtid="{D5CDD505-2E9C-101B-9397-08002B2CF9AE}" pid="83" name="x1ye=56">
    <vt:lpwstr>9PErkZbVilTistNTEha2bqUYq2Ya3ls5QAqjpI6gm5AdJzZaGLzR3MBKQV7Z8WkQQ0d8ehvEXLS9z83lqD1kb4CzkIz+GDBa2XqYZY3v3kACe0MELXtpIymFU4+c31GRNc5BVjLh45ELTag6u2osfeFZn4AwiwMDil6KcqBkoK+2f0rUcu7bnRojx6zUBnvb6Efd90h38KTny3L6LI3PWCJSks3n1+EXQdnC0l3YACDFl/y1rQk2t9bxNVQ3ISI</vt:lpwstr>
  </property>
  <property fmtid="{D5CDD505-2E9C-101B-9397-08002B2CF9AE}" pid="84" name="x1ye=57">
    <vt:lpwstr>gNCEeIa7VW1YDixr/tEupytdWrEJYjL7/nNuspvT3ZWboYyEcac3HTvdzoaYpx8D8m0gNsr9dzis89FzDEp0PZWKoW2iw58p8gvUhETlQys0sD6jjAtus4Rv890ANGU6aCRqDn8irya8f+wZ0i04GKGW6NTDuci0gnhfWV/o1f9q52FXquuv4NQ2sp3/OMKClFep0Jyt126QrKN9bVew+I+qt11CIfXHzl2gpP7ZPBA2niVPO3yLbb9BRT1Rzza</vt:lpwstr>
  </property>
  <property fmtid="{D5CDD505-2E9C-101B-9397-08002B2CF9AE}" pid="85" name="x1ye=58">
    <vt:lpwstr>TgVAzAyydLmRv4CYcrI9jPFW6QF5n3Szr1NExAVtreocGtzna5Elg/qyB3bsHdO4QUZPJvQ5osHReWq8LKqy1rllOp/fpmn/tXc4NfQwF6C/jL9aAxr2QgWssQ31b/bQ1TFIAAVwZ2TrBy4CUewiYv5E4e/wrO/iManYk+labeHy4gQwWxWeoGIZIPYdHy2ek2mVGnzBfifrSoSBLRfT71CtlxoXtQ4E3X3ZV09Eg3Lut9z4TyujAseYnrT1+Fg</vt:lpwstr>
  </property>
  <property fmtid="{D5CDD505-2E9C-101B-9397-08002B2CF9AE}" pid="86" name="x1ye=59">
    <vt:lpwstr>WZM9JZtFKNyY0V4By3gDvgSrhSWx+mgJxr4qXRNzP7T3/uhBWwyva3xdmEnahNZe6potx+kfe1pUAQAKwg6R0fWJitxP4tZiqlVCfVR6ZGXNLShNMvYXPSAR8MSxW8cVeDP+SHnOQWke+Yvy6sVmoD7bJNChKCtpEjIJ9IY45lKrIdD/YztuA67dKeDD1sL2qCT0LIGRXmHEsMOWNJKWgskUlouGjOfv7OuM+E6Zf36ac/hQ1JIUdIyVGmrkOGG</vt:lpwstr>
  </property>
  <property fmtid="{D5CDD505-2E9C-101B-9397-08002B2CF9AE}" pid="87" name="x1ye=6">
    <vt:lpwstr>jPj1XAWPe4XA47FEcUA1xjmob7x/BgwfSehDtKT4OPLjbCUmsVX3Jx4d+DHSQESnTxd+ckwwcqu/oUZzA3B8TqKGWo4yH4mRriCjh1HJH2SEN5v/1UIGFiWI6sBHGhA9C6HEyx4fm0HnCkQMU4my8xFp8Muws8TxR/nLZCO95PdcwxU7BFrm/3wr6FSE0aXh22q1MN4FqKAhkfnIr7LAcv6QBFDYCzRN+5ogZNXnDcPoxKdhO/jz41p+4AjJnPW</vt:lpwstr>
  </property>
  <property fmtid="{D5CDD505-2E9C-101B-9397-08002B2CF9AE}" pid="88" name="x1ye=60">
    <vt:lpwstr>9q9CWEIJd5EIHaVfjknv1vDeeVZGs76QByR4HRvVgbgF2245mbWix8zGH47X3hBfg40IYiqlyG0fQCIQ6nhJUTUInNuvf4FERx8m+nqBvsF3MbSaCrEvfa6LUu8TCjQbvp03QuUtRcjFxYqGeZ38RzWVh7ea4oqBt1Qv8ZseajT7Haw56R5PrJZuhXCInygDMqzUjIk6a8A+QWgchizboaGQV91MPabT3eq3FSUct4tNwRPWEZesz00c3bv/Rtz</vt:lpwstr>
  </property>
  <property fmtid="{D5CDD505-2E9C-101B-9397-08002B2CF9AE}" pid="89" name="x1ye=61">
    <vt:lpwstr>FPvS+OvXwfgzkxHlzzP5/vOA1a00D+9RH+VHHM0jDzCCGVSBHDpxC/eidDIdcEgX3uRhjOmQJoRfcsgij/qDodVkLbn/M8xcxAszGOgIUmCyl4FpsFZgefhgO3ax/rxvVyNfg4305Z3dgFXbE7G6kBW05Og70tMtUB8iAc/DRgyWC98ppc4ZiDsCGl5vyYBGiGEfZ7A5zQbi3hcICCx+yO+QN1+izuRzeEiRsvEqRCleGS+8DXZT/sPNkPu2SA9</vt:lpwstr>
  </property>
  <property fmtid="{D5CDD505-2E9C-101B-9397-08002B2CF9AE}" pid="90" name="x1ye=62">
    <vt:lpwstr>Fad8F9VPqZ1ZLbwgQ65HiewZ0cVUrBh1zURgXZVxxcXiedkTp7+2lxrE3qJ0eNxE7FP8ILrMR3CabA6AuaWBlY84lUZtGGpgO3aTs9+q1GXEs4V9m61NZxlDa2zxDs8UUxpluzfSxz74yVsfyxuN4mJatJ6Wj5Z6V5pKq3S3Fz0WIQ3SzM01Mwuiu6BlPHX8J6qTx4gEEQuY+FoUJhBsv7sOgjZWMa2UeDs57ixuTKrEUPwnO1aMI9ymhtMBaxc</vt:lpwstr>
  </property>
  <property fmtid="{D5CDD505-2E9C-101B-9397-08002B2CF9AE}" pid="91" name="x1ye=63">
    <vt:lpwstr>RqZ1BtlCWP4LJCulizVi6BpOBVHg81xfAXsZNNXy42jbtr3K+9PYFvupjZmbLkXPWe4xi4W/Uv+Sp/LTHPGwHMOxEG9c3VmgGe5aHI8oH/WD+3A8bhDZk6nn1/X8s6XhiNBMGVaEE2s/dWfBwkqeYygt42yMSUcFLdTf19bpe6naMit7fm95tnBLvhB7JLHm8cZKzzbhulTMx1+ra0VdR0VhQdHCwmXGbTn4mze1mojOXEijz+pwoqK4fnvZ1pm</vt:lpwstr>
  </property>
  <property fmtid="{D5CDD505-2E9C-101B-9397-08002B2CF9AE}" pid="92" name="x1ye=64">
    <vt:lpwstr>2WV5yzFlN04H+Qydq/t2lV1+Ea6ISYj1ROaSzhP/5XSE2AdQyZlKwB26UBuufT5PaWRyhbyJ94JBcPlcohtsFHw3yKnxoAjfqKmddHCuRzjyzdsJVgEoWgeK6pS5r1RpWmusSiPpYMOhBaUNXA7Oou8LPNvMiybXXgl/PsmbU2MJdT5/ZGn2A3wzo+oMbgDfcdvQJOtz53/ReX53xaOV+51ToxI9Z7YeI111kbEwoktqP+FYWWGaOpKmYciFHke</vt:lpwstr>
  </property>
  <property fmtid="{D5CDD505-2E9C-101B-9397-08002B2CF9AE}" pid="93" name="x1ye=65">
    <vt:lpwstr>uB2d5zl/VeX/Qqxzz/79bT8r9mLR5/CJAQcQnoVxl/zd4VjVGJjZsE2g+Thy6/jCw+8FKDKx/JuwM6Y6VDfKHa1fsH5zQ3u/VBNWumXd/JasPJ1F8fRbANXAZ/m5vCnai5Sloe774xRyEVfpKuGFBp8fR4KYYOOEJtVEKpDiPHyxyh4BPzQvw7yYFwgB/vccz+uwiCZgurYAfog9d3d5ZQZKg7tb7AscXt2kIrRbLH81h08RkU4yvScaH/JubPt</vt:lpwstr>
  </property>
  <property fmtid="{D5CDD505-2E9C-101B-9397-08002B2CF9AE}" pid="94" name="x1ye=66">
    <vt:lpwstr>rkgaeAgglN3Q9OlghGa1pXPu/8SgrEx3zWOfRaTwsHtzGlCnugM34Q8SrSrnoDB+ZlNv0YD5k5pJrLC2vyQXxP6yXP6PpgQLBiTwv5wHndGY8M86cBbIPGodFz2Zn9st2Fcaq3Z8JiFkEKZk74bQhKHNqqI+vMRxoZ8HtPSgWwF4nYWv4qOI9th8Awij6QgR4MdUH0PtN7757+usNkrQTxf+fsbQmKUJWN4WB9YfPtM2DJDW8GhWgX/zw7126lN</vt:lpwstr>
  </property>
  <property fmtid="{D5CDD505-2E9C-101B-9397-08002B2CF9AE}" pid="95" name="x1ye=67">
    <vt:lpwstr>wWHNZX+zXOUkBbUgnP4BAwFDypD6SVygC5U89vN/GcwXweMVKoNN/6ORXpGaDw398x2nswjBKVa0oEKinYzmOi+SNA/F6Mqutw+vkzuKM5BmfPJH2ZE2Hm2B702qZc82cfATper8VOffb/qJna2EiOzSNPIeDUojfvtet57F//84jsHcxt8QLqaK1Xzi/r8rEZX4BTnsSr//Tp4uNmLnzngtFgd27F3mXycHIuGY7j0QsKb3wf+iAxHr5HSni1u</vt:lpwstr>
  </property>
  <property fmtid="{D5CDD505-2E9C-101B-9397-08002B2CF9AE}" pid="96" name="x1ye=68">
    <vt:lpwstr>w1SQ+VQbTJNI8mu3kL2i7YrDfS1bShEFA0MXiE8e8vnmQ7vNT5l0tSy85UmrfOkdmnD+/1BkM2RYKNcvOqONHXCnWX0bG9vS7GnAUK19psNGAEehn1ijaQ05dMFGHCwyBXfqER79Wkd5pOEH6Aqivrr4KhRB2QXNXQAns5i7Bt6pJffN6VhqSz5wrn4P57k2IubGzPWISsu1/AElojqaD1LWORhpuZT5LFtyt3+/HUY+DfoKAvIUClQZz1IDkpz</vt:lpwstr>
  </property>
  <property fmtid="{D5CDD505-2E9C-101B-9397-08002B2CF9AE}" pid="97" name="x1ye=69">
    <vt:lpwstr>7ze4Lg4NhM+H68GRZrPmpNA0XgZoC8Ri8Lxi7Qgmu8LjBNikyAAau3O2xj4bSu/FpFLSW44idhdKPfygbFEleC8BPVKODHfnT0XJrARrqKHGfQG/fdjcnlWv4+2THg+8LCmMlvJjGtk4od6KCnaeAvNq92Kl9R5y78cDx0+Hi8tUvo8xUieJqOULxANwqb2cR+EH0hpuWjUhWeD+QGkablKuJgTg7wuTyROd70yQnACyl981Kesr0E35L6aUxBO</vt:lpwstr>
  </property>
  <property fmtid="{D5CDD505-2E9C-101B-9397-08002B2CF9AE}" pid="98" name="x1ye=7">
    <vt:lpwstr>1ZXzLZQUM8EvsBxyFA76KfOiZYyKsbf8+/bs4pcaofV52KGf1f9sG00/DBSETULcCfmkRbDx0k8DNIq4gmshb4E6xwFRwPWSHsxFMIPuhoB4Mg08cvtEnYAu1H2tEQxkyh8J517WHaBGdcMpRfFKXrQFl2NjyVHfbTqiSarb8eDF1nn82OYvqUqFkqz5D3x/U1llxOeReXvywO0E/uKNYuh514Ocpvn03/JXPpW1hhmZkMNraCXAJ24cn+OHNs8</vt:lpwstr>
  </property>
  <property fmtid="{D5CDD505-2E9C-101B-9397-08002B2CF9AE}" pid="99" name="x1ye=70">
    <vt:lpwstr>iutdFmEnGV6SHqtD0hi3cWUTBVoneqiUtxuPFS6l0jfFLxVc4t7vkUnqh+121JJlh7x1MkIQvVcUrQiKNbHNcXbtwLQhoxEnaHwKKQPhGx3KLReaCvG4ck5gNKgtOIEAmCzD97F60acJp4Gqfme+aVRMpTwY12v1WLiU8iAC7zVzs++fWV3dSuWKtzYBBE8W+mGt1JZ9RvFGpNNxkeRxWHXaY4L8XIDDLWv/XgVRdFLQCzthrpKEMhmlJPoJ//P</vt:lpwstr>
  </property>
  <property fmtid="{D5CDD505-2E9C-101B-9397-08002B2CF9AE}" pid="100" name="x1ye=71">
    <vt:lpwstr>m+8Y5lGdPWwWV2V1ODhCTkf6BFCDCFSYIvZPRbkPP22EzSqV43tNGW8Y2iqodPlSwEWWd/3UG8zYfPxNTDnzp8GfnWNvnbP9MxO0kBkLH5ycuzl1H/fhpkXj7cIFbQuTgYaXfZsvnxA1K0c3kDjH/Wd0vpD72i0kGhMCPwDlSWHeHZZb0Yomi6BMTNVZV8R0/xKRLqX7T8fbfM2b/TWu/FNhnDy/VxRA614PbQcXt94x4I5UNP03LjKFjB7lOnb</vt:lpwstr>
  </property>
  <property fmtid="{D5CDD505-2E9C-101B-9397-08002B2CF9AE}" pid="101" name="x1ye=72">
    <vt:lpwstr>1xfP8Rmsu7TLwXZpoW8IbnDVinipqJWeJfDL+HKTRlt48occXOwxP5VRnJeUfLSVDzwLroQF2/BrlLS3LEkns1lJcanpe1uODSF9lP7DrSezwpbrxlyS/ARLF1hIGX/t+gq4ZqERYHMsaw6gIvRat72C7wgEKRpfDjBdGxPyVXHq0L8giPXEs5oGsKuCsMXcrfabMAL8AxbykhNvi3sQ9w32LsbTvQHCYtD8rK3vmjeCbH1PR8DKzxSJKC7osFn</vt:lpwstr>
  </property>
  <property fmtid="{D5CDD505-2E9C-101B-9397-08002B2CF9AE}" pid="102" name="x1ye=73">
    <vt:lpwstr>LdR5SDiFL0+KlrN98hIxZsVhLCUe/ohv67uHCGSL7PA+VmGgism9l9uqg/ir6XBSxpIgNxksy1nVhUQy2rfczkonUUteq3th0AsqYEZ0CSK2YGGHh1ikFqdwW2fOeWvgTnY68hgDjR5CWPToO/jxsag2Stf52n5HpIEOnOm+wc6G/4HgdW+MKn6+5wZkTvujtsFoNz6HwSWLkaEseB0uF5U78x2MsfAck9EzMOK/U/nX+L22+BHxE/epvL0bp0Q</vt:lpwstr>
  </property>
  <property fmtid="{D5CDD505-2E9C-101B-9397-08002B2CF9AE}" pid="103" name="x1ye=74">
    <vt:lpwstr>uvjc/bHqCCHxmM3UOQ4kVtSS9czrElS/+KxY0P5Ji6R7kcsR3AYa2Zcrqgmf4nbPyc6X3C6tQoKV1VsI1CvDkv45IezkFSyA9EuysCcLZb3mmZjvxlTFhQwaq0tlZJzF057R59DIZOHnxli1JKNcLcLaezVyB+lSDPDTnHSz3wguSP+2QQSwLA7nUhZWJsWAMyS7JAncNexkhIkyVv+ItHEnZy5EiedC4+9DzIx0sk0HlTscKJ3B9L8TcLm4sT0</vt:lpwstr>
  </property>
  <property fmtid="{D5CDD505-2E9C-101B-9397-08002B2CF9AE}" pid="104" name="x1ye=75">
    <vt:lpwstr>32dsYJ81JhPEe4t3a+mD+xFTUJluKRF1OvMzV+1JeLBV/b1gOjGfirGta0n2OzhC0EYsteenkqUa/R38G6LFL/AI04QCqrufq+4odT3L/GS+Bdg07PRlN9+NPUwQmJuBSOriolI2neRFwk/ojl6OPmQOttU6qM67YGbEMNrb0eFaxHM+2Uy4m3uTV8ZYy9xIp1j4L82tt1V2wN+ZPH4tohSbsPulqsHrmlWetLAT54/AFS+cw/jjiisP6MUDF1+</vt:lpwstr>
  </property>
  <property fmtid="{D5CDD505-2E9C-101B-9397-08002B2CF9AE}" pid="105" name="x1ye=76">
    <vt:lpwstr>xUx0FqD25/Ls+2YhJj2+qjlKlkSWWKWT9aB/HGQ/Tha6gd90wbR+eBXWBgAqvb/v62EvKR+aAwoTdv5eJUdFohYh62aGXDR3EHdTXP8y1vgi/P3zEkw+BrViCwly9dekdgiKu2S9IvWBG/ytecRyyrb/dlIwRKIdmevDXMocZ5T5Bff4wIISW7aRZEd0V+EfUQM8xZoY6NvENaKWVEEVr/SF56y5KT8IEt6emkW9P6T3W0K4dNgk75/JmwmnmGv</vt:lpwstr>
  </property>
  <property fmtid="{D5CDD505-2E9C-101B-9397-08002B2CF9AE}" pid="106" name="x1ye=77">
    <vt:lpwstr>esZbXZyS+BAzoypTiyFV8dWtdErX3UNflCNCj5/Nz8Tkv6zqB/fB9z5z2y+2SLYO70D25AxQCyriHKse5u4Uf4euYIgtDLmAGHLESU/hVaDs3FEGNyOrnZfAu2yKnYhDRUGxjr0c3fh6/cbqIoyXGrzNUCGh+yZdNtFMGqPZFkWUhIWhIiUZihla/s7Atcy4Dp0AwHYKOL4/IuHrfP1T3uMHJDDTfiD6aRbLCFzp1KvpJ9M1ByBLNv85KR3bzPv</vt:lpwstr>
  </property>
  <property fmtid="{D5CDD505-2E9C-101B-9397-08002B2CF9AE}" pid="107" name="x1ye=78">
    <vt:lpwstr>YA6FpDIdThl0cQVfCC9LV6R62T9sREJoedbNQ5Q7H9AviJaQ9rL81dKjY6bhx2A2BO2hrolTM+CL/DlIzwdjokOd+ZqKiF0NFPpW8QbJ+fiCbc7sYvkc018LH5Qrh8yYrdM4ONE5fk0VfEAvxwxgEkTDdkJIEYOhw298yG2VnjC8XBjZufyvyIn07kydZfihE6P6URAziecY7yCfL6nG0ymt0UDW6dXPC7Uw5RCAWUnf2yXrY8DdcrlNehsXBpO</vt:lpwstr>
  </property>
  <property fmtid="{D5CDD505-2E9C-101B-9397-08002B2CF9AE}" pid="108" name="x1ye=79">
    <vt:lpwstr>rhmqs1fHadzGeQQNM3CDGFKtLIvaJOlIZUk7eVbzc5AJbzgAeOydkG5E3ZfGfwJpBQShBFFA0trw9HNM3xPntvXi4zfE3qgtVPJpSlWv6TzduqLzsJr7wHJGx1LLhoVf87DpXltzv2Q07/Xg0Nkf2XNqSgH3mxvG3hsmG6V/wCvndZwJmvMZAEtc1HzFzzBZeEkT20/eaf5mpryyYrUFiH5hYS52uzFGmWaPNRURcCaC6+/g6AYT2WtDaBFwtFb</vt:lpwstr>
  </property>
  <property fmtid="{D5CDD505-2E9C-101B-9397-08002B2CF9AE}" pid="109" name="x1ye=8">
    <vt:lpwstr>p8nyQHc+hhY4tYsmISRUDXdOeT62aaq78hKphAgGMCjVotx/4/bF2rm7gYrp5x0DGEr/QFDCr4jsl5ZBQ2q4I0g6yxzOdIw3ISdK3NjMSjEeHPiv6iykr05tLC7NNC6f/DS2LBukwHb7OmevUTmkMfNhnodUk9PYJImtCB8QwwzEBPY5DkCwf34FE/c2Im4ILgdUryD3ofxtlQewHy65R7wa6JR2JKGlRN6joVTa5Mz1nfvQpKXmX58B97N1N7M</vt:lpwstr>
  </property>
  <property fmtid="{D5CDD505-2E9C-101B-9397-08002B2CF9AE}" pid="110" name="x1ye=80">
    <vt:lpwstr>FzOccEweQf7dV2XLmXIyFHzjl9AadRKCwlbsqstSjH2RihoQw9I86rzmlBZVZbQaxfiyGfxSpjhrH5dw2QClqv/dG71qPeQSKm05hC/gi41C5CuQZVBfV8UBbwV7hgY5pn0+hVadL01IgKcGHUgZddwAyplQSH0HlHfe33JfKEY0UGF4DtpfjlrxoB9iPXjWi5xcVRfMokcY+hngYTlx8BQtNgHBGzAXnl0MxiEBGkQLzPlNp/SW99pHtArHuS1</vt:lpwstr>
  </property>
  <property fmtid="{D5CDD505-2E9C-101B-9397-08002B2CF9AE}" pid="111" name="x1ye=81">
    <vt:lpwstr>GTEvNjpAQViCkE7sZXYdiUNwH8YlbH6phWHe9gRoJb6HTkpqLqbEGqFOl+0onMPA9we+lXNAifecXkZfuXfWZLYjRjzYm5Zx/ELB37Ovdt/mV4zjilqlfBbWFG+PsoGWdJpikoav+Tk+iz3gSv0yPJxW+hONoyLGJnps443Evt6d7yf0tRMTJDHNiS1PSXzPB8ojTSnjyFJHP2t5ipxulQ2d14VS1jYz6jX2Pc1yCm/TocTqnz5u8qUA/F8EUl0</vt:lpwstr>
  </property>
  <property fmtid="{D5CDD505-2E9C-101B-9397-08002B2CF9AE}" pid="112" name="x1ye=82">
    <vt:lpwstr>BQtpbMQRYzJOUPIefiDRd6I4Fw73OXFFklz/dgSo9KVhkgLn84G5rjlYeArUk+P4kzCJF/pah+vIzbRdUaG600LUYfPuejTim8IYwvBgStMRbXTyc1X2B2hSE9Kc1q4JB+WtTPXgXBw3AkMr7Z5ehUQG6K4DvbPqZhi8xV+uKawaMdeijIgY63KTjtL767SDVJ7fRImJHNbeIiP007suJkfEtTmHXbuK16uFWSI+0eImbPo89MV5Ra3pyXUUu1X</vt:lpwstr>
  </property>
  <property fmtid="{D5CDD505-2E9C-101B-9397-08002B2CF9AE}" pid="113" name="x1ye=83">
    <vt:lpwstr>5wU2p7sdXtg7qxnn5J688jFkuQaIALj+hd4KkwzT2VgwzWRpqyMXHfuK20Wn5rqHvqH+Tleyezzcz+PViI7c0ngNIWfexlMnlaSjvklbzIbli5TitrFHq1Ws0At13wr3Cl6foRJgIsgzXH1bSmZieIeAT0YhzjWpNs2R4PinwcelJxedUZnXuEna0U7ncjTMVhhLAFB2mMDbweD7CkEl+sL5L/09lwE4Lmli4DEeQFUGEG75tONVUjZIh+j2vfy</vt:lpwstr>
  </property>
  <property fmtid="{D5CDD505-2E9C-101B-9397-08002B2CF9AE}" pid="114" name="x1ye=84">
    <vt:lpwstr>2ykpoIe4oiX+yZ7pY0w+9cROU4nNg1tdW4UHcT8qUz7Lt6t75IjIUF0Ak8MPmAD5JpBw0IONri8OlF4zvvURxf/lWiJpbsV130PmCkQd+mvc3dPHrQIHrslSwpLNpoHDsV005a/LU7ci6IyDaN2cmdMqe6rY36VHyR+ac8ZzZ6/1gbJF+FKk3Oz5WP1/+YxbBwCe2jgMX2I1m5+sDQh4pigGOSjeOapK5kT+q+kHlzriqyVLN/q3VEhy8Rt1jRW</vt:lpwstr>
  </property>
  <property fmtid="{D5CDD505-2E9C-101B-9397-08002B2CF9AE}" pid="115" name="x1ye=85">
    <vt:lpwstr>yRIqd8WCTDJSiiMayO6gPYzfEjfkZBxXTqNo7xzUDOcHNUx9Gu1Vc3ybN4t8P8PSl0Yx9H1qF2oJSpC5AQswtcjvgu0BpiXw7OKbk39Fa2acAdGDIfq8W/XhS8HpHOhEz/rDO9mH2x6KR84Ze9y38hK1/dXh+XmK5m4+jTwCGqXzJ2EQks87T2+alvR1JJ3i4PauwTuG9+EM0b18dHQh0uRhxYXdArfd8nYceVDitTYnVyabApMQUTllTbKADMp</vt:lpwstr>
  </property>
  <property fmtid="{D5CDD505-2E9C-101B-9397-08002B2CF9AE}" pid="116" name="x1ye=86">
    <vt:lpwstr>XhxzBOL8LmnnB2DRLKui/1e5603Xrx750iPRWMAt+o0jbEgVqSMKlWZkU8xFiWWEnD+tt5W8G03q/aOEaqX9T/3ZgeF24x8RxqXSNHiJv7ffkDw03o1ezddNOmFSqgeYBZxjMK+96mhQ8VKl5XRiXdDibKcw6D7DZuZN/OIVJ+FX9G5JHUuohorfmsX0w7e7ioYe5QPmoO3OYYFCQEK9aght7PTvgnsbrqfnUxZNbztuOlbC8jLgFWUs83ybCC3</vt:lpwstr>
  </property>
  <property fmtid="{D5CDD505-2E9C-101B-9397-08002B2CF9AE}" pid="117" name="x1ye=87">
    <vt:lpwstr>BLKFgUF7hv/C3GU6V3zjJik4EjB6SC3Evgz9TD0d7tw6/NdtHi5oQPD4k7YUad06RRDrCiQRhZD1qNMP52WtuEWnINCFMdCUtwKgj1xehUkV0y0fCdIHrBmGW9CSiCDqzZsG8H4rStJKfG+GElAfWgIYSwJYGmVy4XFoQ5mlPwbBXfX0n4A/GTjLKPh5TSPFNvcIEsZPJjWVl5T7ZHsQ+pv3a4VBvW9xAYYSzuWPPFz5ys3B7M9Z2bXNsyqstR0</vt:lpwstr>
  </property>
  <property fmtid="{D5CDD505-2E9C-101B-9397-08002B2CF9AE}" pid="118" name="x1ye=88">
    <vt:lpwstr>LQT2waivsthvhcks1XFe8zI4Kxb5ARcryl27qUcQ8u0j5WlqUyp+80sJjeddH/KnDtn1oOJcOMaHhLs6MC4YGx/JlGg8BIg+STGrCh6GGztIJBaruPvzAJBFVgisZ+M8ORszKEEiMEG8Z13tw+e/X5mUZyY+v7RgHCBa9TZOw+XeKSKEU9VB+W7VFjtOu4zVyXmXvEDfAO7ZbCP90IcC7GMfCnhaaRVjZWx3M7mPYlrB11FsIF2d5C2qQVYpRaL</vt:lpwstr>
  </property>
  <property fmtid="{D5CDD505-2E9C-101B-9397-08002B2CF9AE}" pid="119" name="x1ye=89">
    <vt:lpwstr>DW+qIQs3gI0AiazpZkhlK/sD11PLx59MI2r1ZGMhr8OJDPt5A145RgAFhK8iLq+tOxGmkv9s4vRL0VhzK+ZOcc/JWlHwwfG0qhTumAtQLY1igQukTzFfItsR1PMIgNsfQOLx3JCNGrwPeqnW/XgmDZnwz2gH9MjvPxqV6oKF3xX00MnyHU1mC0cX+RmapXw1L6Sgi8hGVi9LuAqFp+FnweD1jb7/rYPQyhT1gQ3pczuHvjWaOONkfwY5d85r3iK</vt:lpwstr>
  </property>
  <property fmtid="{D5CDD505-2E9C-101B-9397-08002B2CF9AE}" pid="120" name="x1ye=9">
    <vt:lpwstr>JvG+jTLcILsJ1Pe9p2kJO8xnSCnfVOihwYQbw4lqgtbDA5CXNt0QRP+3WHbtGUpv1de7hmmF3Ma2k5g8Uohxy/YW53KS1LrTWjIYSLL4JZRL11elJFVsIcCIx4nn+Vnx5Tdm31MTVoqXYbcSX1XQb6iG+0ItPOqTruRAVXtzegQ93pNJgi2wT3TUWozVL5V24s842NgSaIkdrvbEojTXX+k6M+vV28VkSe/JoasloyqcozOdRhavvKvh1PrkM6O</vt:lpwstr>
  </property>
  <property fmtid="{D5CDD505-2E9C-101B-9397-08002B2CF9AE}" pid="121" name="x1ye=90">
    <vt:lpwstr>Spgo29Xvgp+L4tKlrqdfzLC//5wGRmq2ANeD8Qb4ak2hWXiho43ML6PomQ37r8M2CHw17tQo/Ax5MaggDYuhee6Ee+pb9+0p9ELBBMc2ruEc/SDY4KuT86ZBhzn0mTpPAhZ/Dg+/I/N/MQhb2jiPrnyvMDTs0ieYXz3bk/y15ROJvkcebhIE241E5DHJd36jfUHyybZ5ofIQfCdRtl6j7JGGv5f9DiTxY6YiIWh0G3lrHQKMggCpgbmAbvw5eE1</vt:lpwstr>
  </property>
  <property fmtid="{D5CDD505-2E9C-101B-9397-08002B2CF9AE}" pid="122" name="x1ye=91">
    <vt:lpwstr>NTW4IUfPHtgOYRIjjDB+IsQDNYQyaeF+pVIkobC9k+7nf5jWWRMW/PwA6xyCwq2FaA7FO94u1xTzLAesLfdVJbm+KoFJMLU9VkPuiUpikAGQd149Hpu0QW5eqwIZxlrBEOkdQ4/D50ByyMQENaSjdlbEGl7jcN0lTqhhTyniAmdOx1Q2FjiavB8g17WSOSWBNgFW3xfqeJ3mVv9HLYvhX1l6zcejXCKOZdKPsOzPbQIijgYI3jqIP7PcONdGTvQ</vt:lpwstr>
  </property>
  <property fmtid="{D5CDD505-2E9C-101B-9397-08002B2CF9AE}" pid="123" name="x1ye=92">
    <vt:lpwstr>GplTBKnThfj9x3tcLFfa17I0V2/JQIUnadFj8DygZL/h9nSyEHLe8oDrImP3p7kBs/244yyov+trE0MkI1pI065nu2Va3gOfIaQ5av6IXLCExsNXwL2xrpzrKuG1/SzOJFNpVSf4C/5cn+8xw1eps6Mh21LvPla/r/rjlfndAnFpwjbdwykusznaLy4Yad7c3pD+kDy+7U74yaAIA+fc342fSpyPp262kQaB9qaVdtj5YVIk131bMTcY/ga01ZI</vt:lpwstr>
  </property>
  <property fmtid="{D5CDD505-2E9C-101B-9397-08002B2CF9AE}" pid="124" name="x1ye=93">
    <vt:lpwstr>FjK2HSxi0dPvaN5AanpOWmTdewifOhDd3MSKe4Ut+YFA30GxY4mjQ43CZqdGyfplrc8U9giUpAV+ZAfepWepx3iwYh/N5jOnCmxrWecPpPDhJR5qSrUUVNsFj8FunK6/kM7jg5RZANgf0kjTQN4bzxNg9JocerjUt7DqvAT5Qll99JehfGxqBaJdYMy/19KkhobAqkzy/BU1Zd2K/NMCBjd26irVcPcUoXBh9f56xyM1HXrCzrpJNxHIjO1tSF7</vt:lpwstr>
  </property>
  <property fmtid="{D5CDD505-2E9C-101B-9397-08002B2CF9AE}" pid="125" name="x1ye=94">
    <vt:lpwstr>94EKniTJcK1t4noGoFwSNBk1u7lvkK92gCKBLP3IwujbCDmPMnZAezvpI5qmQHDCS9uvKZTZoCvJivTMomOpajZwz3znv115Ur4Rkq12z63GTsXmk6E/BqrcYJljh81YazG4qp43N/6M/H4q42jOGxs5zA7i/M/ZYqZ9SNySm9Is66CVtcC5yEt1o/eq3eFHoeVWXy4KObEqWcWEzOafOYZrRrNJAXz4KWd/YbyVJ42u9qtKkt8f0xzNz9CtmOc</vt:lpwstr>
  </property>
  <property fmtid="{D5CDD505-2E9C-101B-9397-08002B2CF9AE}" pid="126" name="x1ye=95">
    <vt:lpwstr>Wai550JqUxMH0htV1V6tqPid2LDSXVYuqzn+LRkI8PwAFzwcZsCBRc/kNQMcJPfpG+miCVLzrWV/XLJZ63HPfCbEdQALRxm7f+CrpiorWh9Z9yN8BMoFJqVIVBSxRAoEhrBR80+HQr4TYii3RK9wI30WWOId/FbdytCVOKBaZpPhW3ls8qw9kGkUqj0zgLkAAZ467sgvBYUkgF3PzZZeEakD9ekcp28e3hYaGffVJ89+toOpxLdknZ4j5X4uYvW</vt:lpwstr>
  </property>
  <property fmtid="{D5CDD505-2E9C-101B-9397-08002B2CF9AE}" pid="127" name="x1ye=96">
    <vt:lpwstr>tc+WPJqOHrl/fyV1R287wzhOZPYRBV0BM2wB0H9fxd1TsQBwcDdMJKp+c2htujnoD3/5b/zE9EAWv63fEOoTRAkrqyE+aGPqFUTNPZjyrDBs1ekugH11rz+I+JrmIxZXFyeOscbozuiZ+xMKbfstfE4Xsp8ROH5UkQCT80QvxL6JyFdv1sv6ASKB0X2wyqaUfL8x9Q1jxK4YlyMDH6sk4WJFJDZJLNwsfgaJGqvzAjyqzY0/G7AZUFTLMC5Gmjd</vt:lpwstr>
  </property>
  <property fmtid="{D5CDD505-2E9C-101B-9397-08002B2CF9AE}" pid="128" name="x1ye=97">
    <vt:lpwstr>hCm/PZmAJMF0h2dEwS44WW4CkWuTZoNfxlDAayHH9NA3BmN88+pO/fSCRBKC47/fUMdgu90pVDsNWLahIqD9Td7RKDC1WSGytxlWC1FKei1NnT3q/KGvWD89Sk0EwNlpCsQijHyrVmvibfvlTn0jzFKwr/30Mot5ZeZ5w/PGVOYTmBKKlaBa/Po0TNCtlPGq4H+pVdLYbmK+YHQUpebDDfz3nOOi6o+hpImgZZaG1WCDKsTyJPbm9kWrvvCJQJ9</vt:lpwstr>
  </property>
  <property fmtid="{D5CDD505-2E9C-101B-9397-08002B2CF9AE}" pid="129" name="x1ye=98">
    <vt:lpwstr>UeVQ9pgh7HI9Gh0AQiX64V/QZ393rCI2T2PU8AO02xeBSOz4LO0oddiOeqh4zxxq1VABhZJ7LC66ADZAFnCabu70AqE/YbAzYYSOhNHKZbrq84lh6cT1z6FMh9vr19+9eBkFDsiem4sj2mlYpKZU45yoCQ9C4ISR2evjLHyPNipAX/C+hv+/HFe8podPlCwlxqn1QJMu7LOintVBye9tgjDN/bwT0PTWbp0xdFO5qCnNRccu9pnenpRlPUJ+akb</vt:lpwstr>
  </property>
  <property fmtid="{D5CDD505-2E9C-101B-9397-08002B2CF9AE}" pid="130" name="x1ye=99">
    <vt:lpwstr>4ibMHTYX5rKtpdDC8qN6FtUixd9re45HeHRXs/GURS84fuccDj5KAaI64J2LsFYvxqyF5RDeh4pFeNCTM9JtpY3YAmt0oQQ6bH91WOH/6TERzntj0Ty0uf5KeCDq6ef/cScbbly+KJZfJnpQUZolOLPa8LyFIm4+MloglXmsc+7wDJWpo5evoSYFxO/ryEy6IdxO+inG2JVzQFAkZKv6DoEMtaOfWm9xp6uYYt7uGxeME14+3IRGuJ1J92nR74+</vt:lpwstr>
  </property>
</Properties>
</file>